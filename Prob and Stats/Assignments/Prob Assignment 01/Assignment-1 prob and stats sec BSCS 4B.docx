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A0C7" w14:textId="77777777" w:rsidR="00A34481" w:rsidRDefault="00D73350" w:rsidP="00AD6F4E">
      <w:pPr>
        <w:rPr>
          <w:rFonts w:eastAsia="Arial"/>
        </w:rPr>
      </w:pPr>
      <w:r>
        <w:rPr>
          <w:rFonts w:eastAsia="Arial"/>
          <w:u w:color="000000"/>
        </w:rPr>
        <w:t xml:space="preserve">FAST NUCES KARACHI CAMPUS </w:t>
      </w:r>
    </w:p>
    <w:p w14:paraId="6B91ADB5" w14:textId="77777777" w:rsidR="00A34481" w:rsidRDefault="00450ED2">
      <w:pPr>
        <w:spacing w:before="2"/>
        <w:ind w:left="3140" w:right="3143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2"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gn</w:t>
      </w:r>
      <w:r>
        <w:rPr>
          <w:rFonts w:ascii="Arial" w:eastAsia="Arial" w:hAnsi="Arial" w:cs="Arial"/>
          <w:b/>
          <w:sz w:val="28"/>
          <w:szCs w:val="28"/>
        </w:rPr>
        <w:t>me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z w:val="28"/>
          <w:szCs w:val="28"/>
        </w:rPr>
        <w:t>-I (</w:t>
      </w:r>
      <w:r>
        <w:rPr>
          <w:rFonts w:ascii="Arial" w:eastAsia="Arial" w:hAnsi="Arial" w:cs="Arial"/>
          <w:b/>
          <w:spacing w:val="1"/>
          <w:sz w:val="28"/>
          <w:szCs w:val="28"/>
        </w:rPr>
        <w:t>B</w:t>
      </w:r>
      <w:r>
        <w:rPr>
          <w:rFonts w:ascii="Arial" w:eastAsia="Arial" w:hAnsi="Arial" w:cs="Arial"/>
          <w:b/>
          <w:spacing w:val="-6"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TC</w:t>
      </w:r>
      <w:r>
        <w:rPr>
          <w:rFonts w:ascii="Arial" w:eastAsia="Arial" w:hAnsi="Arial" w:cs="Arial"/>
          <w:b/>
          <w:sz w:val="28"/>
          <w:szCs w:val="28"/>
        </w:rPr>
        <w:t>H 2</w:t>
      </w:r>
      <w:r>
        <w:rPr>
          <w:rFonts w:ascii="Arial" w:eastAsia="Arial" w:hAnsi="Arial" w:cs="Arial"/>
          <w:b/>
          <w:spacing w:val="1"/>
          <w:sz w:val="28"/>
          <w:szCs w:val="28"/>
        </w:rPr>
        <w:t>0</w:t>
      </w:r>
      <w:r w:rsidR="00D73350">
        <w:rPr>
          <w:rFonts w:ascii="Arial" w:eastAsia="Arial" w:hAnsi="Arial" w:cs="Arial"/>
          <w:b/>
          <w:sz w:val="28"/>
          <w:szCs w:val="28"/>
        </w:rPr>
        <w:t>20</w:t>
      </w:r>
      <w:r>
        <w:rPr>
          <w:rFonts w:ascii="Arial" w:eastAsia="Arial" w:hAnsi="Arial" w:cs="Arial"/>
          <w:b/>
          <w:sz w:val="28"/>
          <w:szCs w:val="28"/>
        </w:rPr>
        <w:t>)</w:t>
      </w:r>
    </w:p>
    <w:p w14:paraId="4EC1FA87" w14:textId="77777777" w:rsidR="00A34481" w:rsidRDefault="00A34481">
      <w:pPr>
        <w:spacing w:line="200" w:lineRule="exact"/>
      </w:pPr>
    </w:p>
    <w:p w14:paraId="02B4FDF7" w14:textId="77777777" w:rsidR="00A34481" w:rsidRDefault="00A34481">
      <w:pPr>
        <w:spacing w:before="12" w:line="220" w:lineRule="exact"/>
        <w:rPr>
          <w:sz w:val="22"/>
          <w:szCs w:val="22"/>
        </w:rPr>
      </w:pPr>
    </w:p>
    <w:p w14:paraId="747F95F0" w14:textId="77777777" w:rsidR="00A34481" w:rsidRDefault="00450ED2">
      <w:pPr>
        <w:ind w:left="214" w:right="200"/>
        <w:jc w:val="center"/>
        <w:rPr>
          <w:sz w:val="24"/>
          <w:szCs w:val="24"/>
        </w:rPr>
      </w:pP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ubm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2"/>
          <w:sz w:val="24"/>
          <w:szCs w:val="24"/>
        </w:rPr>
        <w:t>&amp;</w:t>
      </w:r>
      <w:r>
        <w:rPr>
          <w:sz w:val="24"/>
          <w:szCs w:val="24"/>
        </w:rPr>
        <w:t xml:space="preserve">Time:                                                                                                         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x</w:t>
      </w:r>
      <w:r>
        <w:rPr>
          <w:sz w:val="24"/>
          <w:szCs w:val="24"/>
        </w:rPr>
        <w:t>. 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ks: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20</w:t>
      </w:r>
    </w:p>
    <w:p w14:paraId="5DA814A5" w14:textId="77777777" w:rsidR="00A34481" w:rsidRDefault="00D73350">
      <w:pPr>
        <w:spacing w:before="5" w:line="260" w:lineRule="exact"/>
        <w:ind w:left="252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06</w:t>
      </w:r>
      <w:r w:rsidR="00450ED2">
        <w:rPr>
          <w:b/>
          <w:position w:val="-1"/>
          <w:sz w:val="24"/>
          <w:szCs w:val="24"/>
          <w:u w:val="thick" w:color="000000"/>
        </w:rPr>
        <w:t xml:space="preserve"> </w:t>
      </w:r>
      <w:r>
        <w:rPr>
          <w:b/>
          <w:spacing w:val="-1"/>
          <w:position w:val="-1"/>
          <w:sz w:val="24"/>
          <w:szCs w:val="24"/>
          <w:u w:val="thick" w:color="000000"/>
        </w:rPr>
        <w:t>March</w:t>
      </w:r>
      <w:r w:rsidR="00450ED2">
        <w:rPr>
          <w:b/>
          <w:position w:val="-1"/>
          <w:sz w:val="24"/>
          <w:szCs w:val="24"/>
          <w:u w:val="thick" w:color="000000"/>
        </w:rPr>
        <w:t>, 20</w:t>
      </w:r>
      <w:r>
        <w:rPr>
          <w:b/>
          <w:spacing w:val="1"/>
          <w:position w:val="-1"/>
          <w:sz w:val="24"/>
          <w:szCs w:val="24"/>
          <w:u w:val="thick" w:color="000000"/>
        </w:rPr>
        <w:t>22</w:t>
      </w:r>
      <w:r w:rsidR="00450ED2">
        <w:rPr>
          <w:b/>
          <w:position w:val="-1"/>
          <w:sz w:val="24"/>
          <w:szCs w:val="24"/>
          <w:u w:val="thick" w:color="000000"/>
        </w:rPr>
        <w:t xml:space="preserve"> at</w:t>
      </w:r>
      <w:r w:rsidR="00450ED2"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 w:rsidR="008D214C">
        <w:rPr>
          <w:b/>
          <w:spacing w:val="2"/>
          <w:position w:val="-1"/>
          <w:sz w:val="24"/>
          <w:szCs w:val="24"/>
          <w:u w:val="thick" w:color="000000"/>
        </w:rPr>
        <w:t>4</w:t>
      </w:r>
      <w:r w:rsidR="008D214C">
        <w:rPr>
          <w:b/>
          <w:position w:val="-1"/>
          <w:sz w:val="24"/>
          <w:szCs w:val="24"/>
          <w:u w:val="thick" w:color="000000"/>
        </w:rPr>
        <w:t>:0</w:t>
      </w:r>
      <w:r w:rsidR="00450ED2">
        <w:rPr>
          <w:b/>
          <w:position w:val="-1"/>
          <w:sz w:val="24"/>
          <w:szCs w:val="24"/>
          <w:u w:val="thick" w:color="000000"/>
        </w:rPr>
        <w:t>0</w:t>
      </w:r>
      <w:r w:rsidR="00F940B2">
        <w:rPr>
          <w:b/>
          <w:position w:val="-1"/>
          <w:sz w:val="24"/>
          <w:szCs w:val="24"/>
          <w:u w:val="thick" w:color="000000"/>
        </w:rPr>
        <w:t xml:space="preserve"> </w:t>
      </w:r>
      <w:r w:rsidR="008D214C">
        <w:rPr>
          <w:b/>
          <w:position w:val="-1"/>
          <w:sz w:val="24"/>
          <w:szCs w:val="24"/>
          <w:u w:val="thick" w:color="000000"/>
        </w:rPr>
        <w:t>p</w:t>
      </w:r>
      <w:r w:rsidR="00450ED2">
        <w:rPr>
          <w:b/>
          <w:spacing w:val="1"/>
          <w:position w:val="-1"/>
          <w:sz w:val="24"/>
          <w:szCs w:val="24"/>
          <w:u w:val="thick" w:color="000000"/>
        </w:rPr>
        <w:t>.</w:t>
      </w:r>
      <w:r w:rsidR="00450ED2">
        <w:rPr>
          <w:b/>
          <w:spacing w:val="-2"/>
          <w:position w:val="-1"/>
          <w:sz w:val="24"/>
          <w:szCs w:val="24"/>
          <w:u w:val="thick" w:color="000000"/>
        </w:rPr>
        <w:t>m</w:t>
      </w:r>
      <w:r w:rsidR="00450ED2">
        <w:rPr>
          <w:b/>
          <w:position w:val="-1"/>
          <w:sz w:val="24"/>
          <w:szCs w:val="24"/>
          <w:u w:val="thick" w:color="000000"/>
        </w:rPr>
        <w:t xml:space="preserve">. </w:t>
      </w:r>
      <w:r w:rsidR="00450ED2">
        <w:rPr>
          <w:b/>
          <w:spacing w:val="1"/>
          <w:position w:val="-1"/>
          <w:sz w:val="24"/>
          <w:szCs w:val="24"/>
          <w:u w:val="thick" w:color="000000"/>
        </w:rPr>
        <w:t>Sh</w:t>
      </w:r>
      <w:r w:rsidR="00450ED2">
        <w:rPr>
          <w:b/>
          <w:position w:val="-1"/>
          <w:sz w:val="24"/>
          <w:szCs w:val="24"/>
          <w:u w:val="thick" w:color="000000"/>
        </w:rPr>
        <w:t>a</w:t>
      </w:r>
      <w:r w:rsidR="00450ED2">
        <w:rPr>
          <w:b/>
          <w:spacing w:val="-1"/>
          <w:position w:val="-1"/>
          <w:sz w:val="24"/>
          <w:szCs w:val="24"/>
          <w:u w:val="thick" w:color="000000"/>
        </w:rPr>
        <w:t>r</w:t>
      </w:r>
      <w:r w:rsidR="00450ED2">
        <w:rPr>
          <w:b/>
          <w:position w:val="-1"/>
          <w:sz w:val="24"/>
          <w:szCs w:val="24"/>
          <w:u w:val="thick" w:color="000000"/>
        </w:rPr>
        <w:t>p</w:t>
      </w:r>
    </w:p>
    <w:p w14:paraId="142CE379" w14:textId="77777777" w:rsidR="00A34481" w:rsidRDefault="00A34481">
      <w:pPr>
        <w:spacing w:before="10" w:line="180" w:lineRule="exact"/>
        <w:rPr>
          <w:sz w:val="18"/>
          <w:szCs w:val="18"/>
        </w:rPr>
      </w:pPr>
    </w:p>
    <w:p w14:paraId="191F5128" w14:textId="77777777" w:rsidR="00A34481" w:rsidRDefault="00A34481">
      <w:pPr>
        <w:spacing w:line="200" w:lineRule="exact"/>
      </w:pPr>
    </w:p>
    <w:p w14:paraId="617927D9" w14:textId="77777777" w:rsidR="00A34481" w:rsidRDefault="00450ED2">
      <w:pPr>
        <w:spacing w:before="29"/>
        <w:ind w:left="3803" w:right="3666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  <w:u w:val="thick" w:color="000000"/>
        </w:rPr>
        <w:t>PRO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B</w:t>
      </w:r>
      <w:r>
        <w:rPr>
          <w:rFonts w:ascii="Arial" w:eastAsia="Arial" w:hAnsi="Arial" w:cs="Arial"/>
          <w:b/>
          <w:spacing w:val="-5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BILI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Y</w:t>
      </w:r>
      <w:r>
        <w:rPr>
          <w:rFonts w:ascii="Arial" w:eastAsia="Arial" w:hAnsi="Arial" w:cs="Arial"/>
          <w:b/>
          <w:spacing w:val="-2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&amp;</w:t>
      </w:r>
      <w:r>
        <w:rPr>
          <w:rFonts w:ascii="Arial" w:eastAsia="Arial" w:hAnsi="Arial" w:cs="Arial"/>
          <w:b/>
          <w:spacing w:val="2"/>
          <w:sz w:val="24"/>
          <w:szCs w:val="24"/>
          <w:u w:val="thick" w:color="000000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pacing w:val="4"/>
          <w:sz w:val="24"/>
          <w:szCs w:val="24"/>
          <w:u w:val="thick" w:color="000000"/>
        </w:rPr>
        <w:t>T</w:t>
      </w:r>
      <w:r>
        <w:rPr>
          <w:rFonts w:ascii="Arial" w:eastAsia="Arial" w:hAnsi="Arial" w:cs="Arial"/>
          <w:b/>
          <w:spacing w:val="-3"/>
          <w:sz w:val="24"/>
          <w:szCs w:val="24"/>
          <w:u w:val="thick" w:color="000000"/>
        </w:rPr>
        <w:t>A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TI</w:t>
      </w:r>
      <w:r>
        <w:rPr>
          <w:rFonts w:ascii="Arial" w:eastAsia="Arial" w:hAnsi="Arial" w:cs="Arial"/>
          <w:b/>
          <w:spacing w:val="1"/>
          <w:sz w:val="24"/>
          <w:szCs w:val="24"/>
          <w:u w:val="thick" w:color="000000"/>
        </w:rPr>
        <w:t>S</w:t>
      </w:r>
      <w:r>
        <w:rPr>
          <w:rFonts w:ascii="Arial" w:eastAsia="Arial" w:hAnsi="Arial" w:cs="Arial"/>
          <w:b/>
          <w:sz w:val="24"/>
          <w:szCs w:val="24"/>
          <w:u w:val="thick" w:color="000000"/>
        </w:rPr>
        <w:t>TICS</w:t>
      </w:r>
    </w:p>
    <w:p w14:paraId="7FFA9222" w14:textId="77777777" w:rsidR="00A34481" w:rsidRDefault="00A34481">
      <w:pPr>
        <w:spacing w:before="3" w:line="120" w:lineRule="exact"/>
        <w:rPr>
          <w:sz w:val="13"/>
          <w:szCs w:val="13"/>
        </w:rPr>
      </w:pPr>
    </w:p>
    <w:p w14:paraId="4AC52E8B" w14:textId="77777777" w:rsidR="00A34481" w:rsidRDefault="00450ED2">
      <w:pPr>
        <w:ind w:left="2000" w:right="5334" w:hanging="1750"/>
        <w:rPr>
          <w:sz w:val="24"/>
          <w:szCs w:val="24"/>
        </w:rPr>
      </w:pP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NST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C</w:t>
      </w:r>
      <w:r>
        <w:rPr>
          <w:spacing w:val="2"/>
          <w:sz w:val="24"/>
          <w:szCs w:val="24"/>
        </w:rPr>
        <w:t>T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NS (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)  All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r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ma</w:t>
      </w:r>
      <w:r>
        <w:rPr>
          <w:sz w:val="24"/>
          <w:szCs w:val="24"/>
        </w:rPr>
        <w:t>rk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. (ii)  Attempt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thr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qu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1"/>
          <w:sz w:val="24"/>
          <w:szCs w:val="24"/>
        </w:rPr>
        <w:t>n</w:t>
      </w:r>
      <w:r>
        <w:rPr>
          <w:sz w:val="24"/>
          <w:szCs w:val="24"/>
        </w:rPr>
        <w:t>s</w:t>
      </w:r>
    </w:p>
    <w:p w14:paraId="09975EA5" w14:textId="77777777" w:rsidR="00A34481" w:rsidRDefault="00A34481">
      <w:pPr>
        <w:spacing w:before="6" w:line="200" w:lineRule="exact"/>
      </w:pPr>
    </w:p>
    <w:p w14:paraId="0F1692BF" w14:textId="77777777" w:rsidR="00A34481" w:rsidRDefault="00450ED2">
      <w:pPr>
        <w:ind w:left="740" w:right="70" w:hanging="5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Q 1. 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ndustri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</w:t>
      </w:r>
      <w:r>
        <w:rPr>
          <w:spacing w:val="1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odic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“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me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”</w:t>
      </w:r>
      <w:r>
        <w:rPr>
          <w:spacing w:val="1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o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me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q</w:t>
      </w:r>
      <w:r>
        <w:rPr>
          <w:sz w:val="24"/>
          <w:szCs w:val="24"/>
        </w:rPr>
        <w:t>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to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si</w:t>
      </w:r>
      <w:r>
        <w:rPr>
          <w:spacing w:val="3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le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un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ut.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la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ge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plant,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mber</w:t>
      </w:r>
      <w:r>
        <w:rPr>
          <w:spacing w:val="5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5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ours 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 d</w:t>
      </w:r>
      <w:r>
        <w:rPr>
          <w:spacing w:val="3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to p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rm a task 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r</w:t>
      </w:r>
      <w:r>
        <w:rPr>
          <w:spacing w:val="-1"/>
          <w:sz w:val="24"/>
          <w:szCs w:val="24"/>
        </w:rPr>
        <w:t>ec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rd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50 d</w:t>
      </w:r>
      <w:r>
        <w:rPr>
          <w:spacing w:val="4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s. The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shown 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low.</w:t>
      </w:r>
    </w:p>
    <w:p w14:paraId="700862B4" w14:textId="77777777" w:rsidR="00A34481" w:rsidRDefault="00A34481">
      <w:pPr>
        <w:spacing w:before="18" w:line="260" w:lineRule="exact"/>
        <w:rPr>
          <w:sz w:val="26"/>
          <w:szCs w:val="26"/>
        </w:rPr>
      </w:pP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961"/>
        <w:gridCol w:w="960"/>
        <w:gridCol w:w="960"/>
        <w:gridCol w:w="960"/>
        <w:gridCol w:w="960"/>
        <w:gridCol w:w="961"/>
        <w:gridCol w:w="960"/>
        <w:gridCol w:w="960"/>
        <w:gridCol w:w="960"/>
      </w:tblGrid>
      <w:tr w:rsidR="00A34481" w14:paraId="300ABD11" w14:textId="77777777">
        <w:trPr>
          <w:trHeight w:hRule="exact" w:val="267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BF91DF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BE2DE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4B23BB" w14:textId="77777777" w:rsidR="00A34481" w:rsidRDefault="00450ED2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A6A8E8" w14:textId="77777777" w:rsidR="00A34481" w:rsidRDefault="00450ED2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AA9C62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3E15BF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5186E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16F7D8" w14:textId="77777777" w:rsidR="00A34481" w:rsidRDefault="00450ED2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F090A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7A89F2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</w:tr>
      <w:tr w:rsidR="00A34481" w14:paraId="1C220FC1" w14:textId="77777777">
        <w:trPr>
          <w:trHeight w:hRule="exact" w:val="264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3F8D6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E0467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ABDB61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0BEAAA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627BE" w14:textId="77777777" w:rsidR="00A34481" w:rsidRDefault="00450ED2">
            <w:pPr>
              <w:spacing w:before="20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F6F66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138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8191EA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C7B392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40C1BA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4E6AB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</w:tr>
      <w:tr w:rsidR="00A34481" w14:paraId="3D8CE4E7" w14:textId="77777777">
        <w:trPr>
          <w:trHeight w:hRule="exact" w:val="264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C32C96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926FA7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D2287E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846EA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135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52A05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9BF55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8DFE98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6CB11C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D3593C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133960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</w:tr>
      <w:tr w:rsidR="00A34481" w14:paraId="3843045D" w14:textId="77777777">
        <w:trPr>
          <w:trHeight w:hRule="exact" w:val="266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64144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72B540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A05980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133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66A13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704E4B" w14:textId="77777777" w:rsidR="00A34481" w:rsidRDefault="00450ED2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86298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118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6B48C4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D38875" w14:textId="77777777" w:rsidR="00A34481" w:rsidRDefault="00450ED2">
            <w:pPr>
              <w:spacing w:before="22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26B0B8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564FE0" w14:textId="77777777" w:rsidR="00A34481" w:rsidRDefault="00450ED2">
            <w:pPr>
              <w:spacing w:before="22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138</w:t>
            </w:r>
          </w:p>
        </w:tc>
      </w:tr>
      <w:tr w:rsidR="00A34481" w14:paraId="0CBAD3A1" w14:textId="77777777">
        <w:trPr>
          <w:trHeight w:hRule="exact" w:val="264"/>
        </w:trPr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B4244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A2CC8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94B4B8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5DC4C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12734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89B654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</w:t>
            </w:r>
          </w:p>
        </w:tc>
        <w:tc>
          <w:tcPr>
            <w:tcW w:w="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49672" w14:textId="77777777" w:rsidR="00A34481" w:rsidRDefault="00450ED2">
            <w:pPr>
              <w:spacing w:before="20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C7CC3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116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B2DAA" w14:textId="77777777" w:rsidR="00A34481" w:rsidRDefault="00450ED2">
            <w:pPr>
              <w:spacing w:before="20"/>
              <w:ind w:left="62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92</w:t>
            </w:r>
          </w:p>
        </w:tc>
        <w:tc>
          <w:tcPr>
            <w:tcW w:w="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3B105" w14:textId="77777777" w:rsidR="00A34481" w:rsidRDefault="00450ED2">
            <w:pPr>
              <w:spacing w:before="20"/>
              <w:ind w:left="51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</w:t>
            </w:r>
          </w:p>
        </w:tc>
      </w:tr>
    </w:tbl>
    <w:p w14:paraId="76556D8D" w14:textId="77777777" w:rsidR="00A34481" w:rsidRDefault="00450ED2">
      <w:pPr>
        <w:spacing w:line="260" w:lineRule="exact"/>
        <w:ind w:left="708"/>
        <w:rPr>
          <w:sz w:val="24"/>
          <w:szCs w:val="24"/>
        </w:rPr>
      </w:pP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Compu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m</w:t>
      </w:r>
      <w:r>
        <w:rPr>
          <w:spacing w:val="-1"/>
          <w:sz w:val="24"/>
          <w:szCs w:val="24"/>
        </w:rPr>
        <w:t>ea</w:t>
      </w:r>
      <w:r>
        <w:rPr>
          <w:sz w:val="24"/>
          <w:szCs w:val="24"/>
        </w:rPr>
        <w:t>n, medi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mode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t.</w:t>
      </w:r>
    </w:p>
    <w:p w14:paraId="46589E8D" w14:textId="77777777" w:rsidR="00A34481" w:rsidRDefault="00450ED2">
      <w:pPr>
        <w:spacing w:line="260" w:lineRule="exact"/>
        <w:ind w:left="708"/>
        <w:rPr>
          <w:sz w:val="24"/>
          <w:szCs w:val="24"/>
        </w:rPr>
        <w:sectPr w:rsidR="00A34481">
          <w:type w:val="continuous"/>
          <w:pgSz w:w="12240" w:h="15840"/>
          <w:pgMar w:top="360" w:right="460" w:bottom="280" w:left="900" w:header="720" w:footer="720" w:gutter="0"/>
          <w:cols w:space="720"/>
        </w:sectPr>
      </w:pPr>
      <w:r>
        <w:rPr>
          <w:position w:val="-1"/>
          <w:sz w:val="24"/>
          <w:szCs w:val="24"/>
        </w:rPr>
        <w:t xml:space="preserve">b.  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 xml:space="preserve">ind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  <w:r>
        <w:rPr>
          <w:spacing w:val="-1"/>
          <w:position w:val="-1"/>
          <w:sz w:val="24"/>
          <w:szCs w:val="24"/>
        </w:rPr>
        <w:t xml:space="preserve"> ra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g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, 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</w:t>
      </w:r>
      <w:r>
        <w:rPr>
          <w:spacing w:val="2"/>
          <w:position w:val="-1"/>
          <w:sz w:val="24"/>
          <w:szCs w:val="24"/>
        </w:rPr>
        <w:t>i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ce</w:t>
      </w:r>
      <w:r>
        <w:rPr>
          <w:position w:val="-1"/>
          <w:sz w:val="24"/>
          <w:szCs w:val="24"/>
        </w:rPr>
        <w:t>,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 st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rd </w:t>
      </w:r>
      <w:r>
        <w:rPr>
          <w:spacing w:val="1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viation of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the 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ta s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t.</w:t>
      </w:r>
    </w:p>
    <w:p w14:paraId="50C76974" w14:textId="77777777" w:rsidR="00A34481" w:rsidRDefault="00AD6F4E">
      <w:pPr>
        <w:spacing w:before="7" w:line="260" w:lineRule="exact"/>
        <w:ind w:left="708" w:right="-56"/>
        <w:rPr>
          <w:sz w:val="23"/>
          <w:szCs w:val="23"/>
        </w:rPr>
      </w:pPr>
      <w:r>
        <w:pict w14:anchorId="4F32E950">
          <v:group id="_x0000_s1030" style="position:absolute;left:0;text-align:left;margin-left:210.2pt;margin-top:4.6pt;width:5.25pt;height:0;z-index:-251659776;mso-position-horizontal-relative:page" coordorigin="4204,92" coordsize="105,0">
            <v:shape id="_x0000_s1031" style="position:absolute;left:4204;top:92;width:105;height:0" coordorigin="4204,92" coordsize="105,0" path="m4204,92r105,e" filled="f" strokeweight=".17058mm">
              <v:path arrowok="t"/>
            </v:shape>
            <w10:wrap anchorx="page"/>
          </v:group>
        </w:pict>
      </w:r>
      <w:r>
        <w:pict w14:anchorId="6F2D8B2F">
          <v:group id="_x0000_s1028" style="position:absolute;left:0;text-align:left;margin-left:238.4pt;margin-top:4.6pt;width:5.25pt;height:0;z-index:-251658752;mso-position-horizontal-relative:page" coordorigin="4768,92" coordsize="105,0">
            <v:shape id="_x0000_s1029" style="position:absolute;left:4768;top:92;width:105;height:0" coordorigin="4768,92" coordsize="105,0" path="m4768,92r105,e" filled="f" strokeweight=".17058mm">
              <v:path arrowok="t"/>
            </v:shape>
            <w10:wrap anchorx="page"/>
          </v:group>
        </w:pict>
      </w:r>
      <w:r>
        <w:pict w14:anchorId="41418435">
          <v:group id="_x0000_s1026" style="position:absolute;left:0;text-align:left;margin-left:295.4pt;margin-top:4.6pt;width:5.25pt;height:0;z-index:-251657728;mso-position-horizontal-relative:page" coordorigin="5908,92" coordsize="105,0">
            <v:shape id="_x0000_s1027" style="position:absolute;left:5908;top:92;width:105;height:0" coordorigin="5908,92" coordsize="105,0" path="m5908,92r104,e" filled="f" strokeweight=".17058mm">
              <v:path arrowok="t"/>
            </v:shape>
            <w10:wrap anchorx="page"/>
          </v:group>
        </w:pict>
      </w:r>
      <w:r w:rsidR="00450ED2">
        <w:rPr>
          <w:spacing w:val="-1"/>
          <w:position w:val="-1"/>
          <w:sz w:val="24"/>
          <w:szCs w:val="24"/>
        </w:rPr>
        <w:t>c</w:t>
      </w:r>
      <w:r w:rsidR="00450ED2">
        <w:rPr>
          <w:position w:val="-1"/>
          <w:sz w:val="24"/>
          <w:szCs w:val="24"/>
        </w:rPr>
        <w:t xml:space="preserve">.  </w:t>
      </w:r>
      <w:r w:rsidR="00450ED2">
        <w:rPr>
          <w:spacing w:val="14"/>
          <w:position w:val="-1"/>
          <w:sz w:val="24"/>
          <w:szCs w:val="24"/>
        </w:rPr>
        <w:t xml:space="preserve"> </w:t>
      </w:r>
      <w:r w:rsidR="00450ED2">
        <w:rPr>
          <w:position w:val="-1"/>
          <w:sz w:val="24"/>
          <w:szCs w:val="24"/>
        </w:rPr>
        <w:t>Constru</w:t>
      </w:r>
      <w:r w:rsidR="00450ED2">
        <w:rPr>
          <w:spacing w:val="-2"/>
          <w:position w:val="-1"/>
          <w:sz w:val="24"/>
          <w:szCs w:val="24"/>
        </w:rPr>
        <w:t>c</w:t>
      </w:r>
      <w:r w:rsidR="00450ED2">
        <w:rPr>
          <w:position w:val="-1"/>
          <w:sz w:val="24"/>
          <w:szCs w:val="24"/>
        </w:rPr>
        <w:t xml:space="preserve">t </w:t>
      </w:r>
      <w:r w:rsidR="00450ED2">
        <w:rPr>
          <w:spacing w:val="1"/>
          <w:position w:val="-1"/>
          <w:sz w:val="24"/>
          <w:szCs w:val="24"/>
        </w:rPr>
        <w:t>t</w:t>
      </w:r>
      <w:r w:rsidR="00450ED2">
        <w:rPr>
          <w:position w:val="-1"/>
          <w:sz w:val="24"/>
          <w:szCs w:val="24"/>
        </w:rPr>
        <w:t>he</w:t>
      </w:r>
      <w:r w:rsidR="00450ED2">
        <w:rPr>
          <w:spacing w:val="-1"/>
          <w:position w:val="-1"/>
          <w:sz w:val="24"/>
          <w:szCs w:val="24"/>
        </w:rPr>
        <w:t xml:space="preserve"> </w:t>
      </w:r>
      <w:r w:rsidR="00450ED2">
        <w:rPr>
          <w:position w:val="-1"/>
          <w:sz w:val="24"/>
          <w:szCs w:val="24"/>
        </w:rPr>
        <w:t>in</w:t>
      </w:r>
      <w:r w:rsidR="00450ED2">
        <w:rPr>
          <w:spacing w:val="1"/>
          <w:position w:val="-1"/>
          <w:sz w:val="24"/>
          <w:szCs w:val="24"/>
        </w:rPr>
        <w:t>t</w:t>
      </w:r>
      <w:r w:rsidR="00450ED2">
        <w:rPr>
          <w:spacing w:val="-1"/>
          <w:position w:val="-1"/>
          <w:sz w:val="24"/>
          <w:szCs w:val="24"/>
        </w:rPr>
        <w:t>e</w:t>
      </w:r>
      <w:r w:rsidR="00450ED2">
        <w:rPr>
          <w:position w:val="-1"/>
          <w:sz w:val="24"/>
          <w:szCs w:val="24"/>
        </w:rPr>
        <w:t>rv</w:t>
      </w:r>
      <w:r w:rsidR="00450ED2">
        <w:rPr>
          <w:spacing w:val="-2"/>
          <w:position w:val="-1"/>
          <w:sz w:val="24"/>
          <w:szCs w:val="24"/>
        </w:rPr>
        <w:t>a</w:t>
      </w:r>
      <w:r w:rsidR="00450ED2">
        <w:rPr>
          <w:position w:val="-1"/>
          <w:sz w:val="24"/>
          <w:szCs w:val="24"/>
        </w:rPr>
        <w:t>ls</w:t>
      </w:r>
      <w:r w:rsidR="00450ED2">
        <w:rPr>
          <w:spacing w:val="1"/>
          <w:position w:val="-1"/>
          <w:sz w:val="24"/>
          <w:szCs w:val="24"/>
        </w:rPr>
        <w:t xml:space="preserve"> </w:t>
      </w:r>
      <w:proofErr w:type="gramStart"/>
      <w:r w:rsidR="00450ED2">
        <w:rPr>
          <w:i/>
          <w:position w:val="-1"/>
          <w:sz w:val="23"/>
          <w:szCs w:val="23"/>
        </w:rPr>
        <w:t>y</w:t>
      </w:r>
      <w:r w:rsidR="00450ED2">
        <w:rPr>
          <w:i/>
          <w:spacing w:val="6"/>
          <w:position w:val="-1"/>
          <w:sz w:val="23"/>
          <w:szCs w:val="23"/>
        </w:rPr>
        <w:t xml:space="preserve"> </w:t>
      </w:r>
      <w:r w:rsidR="00450ED2">
        <w:rPr>
          <w:spacing w:val="4"/>
          <w:position w:val="-1"/>
          <w:sz w:val="23"/>
          <w:szCs w:val="23"/>
        </w:rPr>
        <w:t xml:space="preserve"> </w:t>
      </w:r>
      <w:r w:rsidR="00450ED2">
        <w:rPr>
          <w:i/>
          <w:position w:val="-1"/>
          <w:sz w:val="23"/>
          <w:szCs w:val="23"/>
        </w:rPr>
        <w:t>s</w:t>
      </w:r>
      <w:proofErr w:type="gramEnd"/>
      <w:r w:rsidR="00450ED2">
        <w:rPr>
          <w:position w:val="-1"/>
          <w:sz w:val="23"/>
          <w:szCs w:val="23"/>
        </w:rPr>
        <w:t>,</w:t>
      </w:r>
      <w:r w:rsidR="00450ED2">
        <w:rPr>
          <w:spacing w:val="5"/>
          <w:position w:val="-1"/>
          <w:sz w:val="23"/>
          <w:szCs w:val="23"/>
        </w:rPr>
        <w:t xml:space="preserve"> </w:t>
      </w:r>
      <w:r w:rsidR="00450ED2">
        <w:rPr>
          <w:i/>
          <w:position w:val="-1"/>
          <w:sz w:val="23"/>
          <w:szCs w:val="23"/>
        </w:rPr>
        <w:t>y</w:t>
      </w:r>
      <w:r w:rsidR="00450ED2">
        <w:rPr>
          <w:i/>
          <w:spacing w:val="6"/>
          <w:position w:val="-1"/>
          <w:sz w:val="23"/>
          <w:szCs w:val="23"/>
        </w:rPr>
        <w:t xml:space="preserve"> </w:t>
      </w:r>
      <w:r w:rsidR="00450ED2">
        <w:rPr>
          <w:position w:val="-1"/>
          <w:sz w:val="23"/>
          <w:szCs w:val="23"/>
        </w:rPr>
        <w:t xml:space="preserve"> </w:t>
      </w:r>
      <w:r w:rsidR="00450ED2">
        <w:rPr>
          <w:spacing w:val="3"/>
          <w:position w:val="-1"/>
          <w:sz w:val="23"/>
          <w:szCs w:val="23"/>
        </w:rPr>
        <w:t>2</w:t>
      </w:r>
      <w:r w:rsidR="00450ED2">
        <w:rPr>
          <w:i/>
          <w:spacing w:val="1"/>
          <w:position w:val="-1"/>
          <w:sz w:val="23"/>
          <w:szCs w:val="23"/>
        </w:rPr>
        <w:t>s</w:t>
      </w:r>
      <w:r w:rsidR="00450ED2">
        <w:rPr>
          <w:position w:val="-1"/>
          <w:sz w:val="23"/>
          <w:szCs w:val="23"/>
        </w:rPr>
        <w:t>,</w:t>
      </w:r>
      <w:r w:rsidR="00450ED2">
        <w:rPr>
          <w:spacing w:val="-9"/>
          <w:position w:val="-1"/>
          <w:sz w:val="23"/>
          <w:szCs w:val="23"/>
        </w:rPr>
        <w:t xml:space="preserve"> </w:t>
      </w:r>
      <w:r w:rsidR="00450ED2">
        <w:rPr>
          <w:i/>
          <w:w w:val="108"/>
          <w:position w:val="-1"/>
          <w:sz w:val="23"/>
          <w:szCs w:val="23"/>
        </w:rPr>
        <w:t>and</w:t>
      </w:r>
    </w:p>
    <w:p w14:paraId="0D256601" w14:textId="77777777" w:rsidR="00A34481" w:rsidRDefault="00450ED2">
      <w:pPr>
        <w:spacing w:before="7" w:line="260" w:lineRule="exact"/>
        <w:rPr>
          <w:sz w:val="24"/>
          <w:szCs w:val="24"/>
        </w:rPr>
        <w:sectPr w:rsidR="00A34481">
          <w:type w:val="continuous"/>
          <w:pgSz w:w="12240" w:h="15840"/>
          <w:pgMar w:top="360" w:right="460" w:bottom="280" w:left="900" w:header="720" w:footer="720" w:gutter="0"/>
          <w:cols w:num="2" w:space="720" w:equalWidth="0">
            <w:col w:w="4901" w:space="102"/>
            <w:col w:w="5877"/>
          </w:cols>
        </w:sectPr>
      </w:pPr>
      <w:r>
        <w:br w:type="column"/>
      </w:r>
      <w:proofErr w:type="gramStart"/>
      <w:r>
        <w:rPr>
          <w:i/>
          <w:position w:val="-1"/>
          <w:sz w:val="23"/>
          <w:szCs w:val="23"/>
        </w:rPr>
        <w:t>y</w:t>
      </w:r>
      <w:r>
        <w:rPr>
          <w:i/>
          <w:spacing w:val="6"/>
          <w:position w:val="-1"/>
          <w:sz w:val="23"/>
          <w:szCs w:val="23"/>
        </w:rPr>
        <w:t xml:space="preserve"> </w:t>
      </w:r>
      <w:r>
        <w:rPr>
          <w:spacing w:val="-8"/>
          <w:position w:val="-1"/>
          <w:sz w:val="23"/>
          <w:szCs w:val="23"/>
        </w:rPr>
        <w:t xml:space="preserve"> </w:t>
      </w:r>
      <w:r>
        <w:rPr>
          <w:spacing w:val="-4"/>
          <w:position w:val="-1"/>
          <w:sz w:val="23"/>
          <w:szCs w:val="23"/>
        </w:rPr>
        <w:t>3</w:t>
      </w:r>
      <w:proofErr w:type="gramEnd"/>
      <w:r>
        <w:rPr>
          <w:i/>
          <w:position w:val="-1"/>
          <w:sz w:val="23"/>
          <w:szCs w:val="23"/>
        </w:rPr>
        <w:t>s</w:t>
      </w:r>
      <w:r>
        <w:rPr>
          <w:position w:val="-1"/>
          <w:sz w:val="23"/>
          <w:szCs w:val="23"/>
        </w:rPr>
        <w:t>,</w:t>
      </w:r>
      <w:r>
        <w:rPr>
          <w:spacing w:val="-6"/>
          <w:position w:val="-1"/>
          <w:sz w:val="23"/>
          <w:szCs w:val="23"/>
        </w:rPr>
        <w:t xml:space="preserve"> </w:t>
      </w:r>
      <w:r>
        <w:rPr>
          <w:position w:val="-1"/>
          <w:sz w:val="24"/>
          <w:szCs w:val="24"/>
        </w:rPr>
        <w:t>. C</w:t>
      </w:r>
      <w:r>
        <w:rPr>
          <w:spacing w:val="1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 xml:space="preserve">unt </w:t>
      </w:r>
      <w:r>
        <w:rPr>
          <w:spacing w:val="1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number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of o</w:t>
      </w:r>
      <w:r>
        <w:rPr>
          <w:spacing w:val="-1"/>
          <w:position w:val="-1"/>
          <w:sz w:val="24"/>
          <w:szCs w:val="24"/>
        </w:rPr>
        <w:t>b</w:t>
      </w:r>
      <w:r>
        <w:rPr>
          <w:position w:val="-1"/>
          <w:sz w:val="24"/>
          <w:szCs w:val="24"/>
        </w:rPr>
        <w:t>s</w:t>
      </w:r>
      <w:r>
        <w:rPr>
          <w:spacing w:val="-1"/>
          <w:position w:val="-1"/>
          <w:sz w:val="24"/>
          <w:szCs w:val="24"/>
        </w:rPr>
        <w:t>e</w:t>
      </w:r>
      <w:r>
        <w:rPr>
          <w:spacing w:val="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v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ons th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 f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ll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with</w:t>
      </w:r>
      <w:r>
        <w:rPr>
          <w:spacing w:val="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>n</w:t>
      </w:r>
    </w:p>
    <w:p w14:paraId="6EC6E630" w14:textId="77777777" w:rsidR="00A34481" w:rsidRDefault="00450ED2">
      <w:pPr>
        <w:spacing w:before="44"/>
        <w:ind w:left="1068"/>
        <w:rPr>
          <w:sz w:val="24"/>
          <w:szCs w:val="24"/>
        </w:rPr>
      </w:pPr>
      <w:r>
        <w:rPr>
          <w:spacing w:val="-1"/>
          <w:sz w:val="24"/>
          <w:szCs w:val="24"/>
        </w:rPr>
        <w:t>eac</w:t>
      </w:r>
      <w:r>
        <w:rPr>
          <w:sz w:val="24"/>
          <w:szCs w:val="24"/>
        </w:rPr>
        <w:t>h in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find the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spondi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op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rtions. 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ompa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sul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Empiri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 xml:space="preserve">l 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ule</w:t>
      </w:r>
    </w:p>
    <w:p w14:paraId="5F79B79F" w14:textId="77777777" w:rsidR="00A34481" w:rsidRDefault="00450ED2">
      <w:pPr>
        <w:ind w:left="1068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mal distribution</w:t>
      </w:r>
      <w:r>
        <w:rPr>
          <w:spacing w:val="1"/>
          <w:sz w:val="24"/>
          <w:szCs w:val="24"/>
        </w:rPr>
        <w:t>)</w:t>
      </w:r>
      <w:r>
        <w:rPr>
          <w:sz w:val="24"/>
          <w:szCs w:val="24"/>
        </w:rPr>
        <w:t>. Do</w:t>
      </w:r>
      <w:r>
        <w:rPr>
          <w:spacing w:val="2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 d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a</w:t>
      </w:r>
      <w:r>
        <w:rPr>
          <w:spacing w:val="4"/>
          <w:sz w:val="24"/>
          <w:szCs w:val="24"/>
        </w:rPr>
        <w:t>n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ie</w:t>
      </w:r>
      <w:r>
        <w:rPr>
          <w:spacing w:val="-1"/>
          <w:sz w:val="24"/>
          <w:szCs w:val="24"/>
        </w:rPr>
        <w:t>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?</w:t>
      </w:r>
    </w:p>
    <w:p w14:paraId="5B863616" w14:textId="77777777" w:rsidR="00A34481" w:rsidRDefault="00450ED2">
      <w:pPr>
        <w:spacing w:line="260" w:lineRule="exact"/>
        <w:ind w:left="708"/>
        <w:rPr>
          <w:sz w:val="24"/>
          <w:szCs w:val="24"/>
        </w:rPr>
      </w:pPr>
      <w:r>
        <w:rPr>
          <w:position w:val="-1"/>
          <w:sz w:val="24"/>
          <w:szCs w:val="24"/>
        </w:rPr>
        <w:t>d.   Constru</w:t>
      </w:r>
      <w:r>
        <w:rPr>
          <w:spacing w:val="-2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 a box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plot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>f</w:t>
      </w:r>
      <w:r>
        <w:rPr>
          <w:position w:val="-1"/>
          <w:sz w:val="24"/>
          <w:szCs w:val="24"/>
        </w:rPr>
        <w:t>or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spacing w:val="-2"/>
          <w:position w:val="-1"/>
          <w:sz w:val="24"/>
          <w:szCs w:val="24"/>
        </w:rPr>
        <w:t>t</w:t>
      </w:r>
      <w:r>
        <w:rPr>
          <w:position w:val="-1"/>
          <w:sz w:val="24"/>
          <w:szCs w:val="24"/>
        </w:rPr>
        <w:t>he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ta. </w:t>
      </w:r>
      <w:r>
        <w:rPr>
          <w:spacing w:val="-1"/>
          <w:position w:val="-1"/>
          <w:sz w:val="24"/>
          <w:szCs w:val="24"/>
        </w:rPr>
        <w:t>D</w:t>
      </w:r>
      <w:r>
        <w:rPr>
          <w:position w:val="-1"/>
          <w:sz w:val="24"/>
          <w:szCs w:val="24"/>
        </w:rPr>
        <w:t>o</w:t>
      </w:r>
      <w:r>
        <w:rPr>
          <w:spacing w:val="5"/>
          <w:position w:val="-1"/>
          <w:sz w:val="24"/>
          <w:szCs w:val="24"/>
        </w:rPr>
        <w:t xml:space="preserve"> </w:t>
      </w:r>
      <w:r>
        <w:rPr>
          <w:spacing w:val="-5"/>
          <w:position w:val="-1"/>
          <w:sz w:val="24"/>
          <w:szCs w:val="24"/>
        </w:rPr>
        <w:t>y</w:t>
      </w:r>
      <w:r>
        <w:rPr>
          <w:position w:val="-1"/>
          <w:sz w:val="24"/>
          <w:szCs w:val="24"/>
        </w:rPr>
        <w:t xml:space="preserve">ou </w:t>
      </w:r>
      <w:r>
        <w:rPr>
          <w:spacing w:val="2"/>
          <w:position w:val="-1"/>
          <w:sz w:val="24"/>
          <w:szCs w:val="24"/>
        </w:rPr>
        <w:t>d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te</w:t>
      </w:r>
      <w:r>
        <w:rPr>
          <w:spacing w:val="-1"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>t a</w:t>
      </w:r>
      <w:r>
        <w:rPr>
          <w:spacing w:val="2"/>
          <w:position w:val="-1"/>
          <w:sz w:val="24"/>
          <w:szCs w:val="24"/>
        </w:rPr>
        <w:t>n</w:t>
      </w:r>
      <w:r>
        <w:rPr>
          <w:position w:val="-1"/>
          <w:sz w:val="24"/>
          <w:szCs w:val="24"/>
        </w:rPr>
        <w:t>y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out</w:t>
      </w:r>
      <w:r>
        <w:rPr>
          <w:spacing w:val="1"/>
          <w:position w:val="-1"/>
          <w:sz w:val="24"/>
          <w:szCs w:val="24"/>
        </w:rPr>
        <w:t>l</w:t>
      </w:r>
      <w:r>
        <w:rPr>
          <w:position w:val="-1"/>
          <w:sz w:val="24"/>
          <w:szCs w:val="24"/>
        </w:rPr>
        <w:t>ie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>s?</w:t>
      </w:r>
    </w:p>
    <w:p w14:paraId="46D5D657" w14:textId="77777777" w:rsidR="00A34481" w:rsidRDefault="00450ED2">
      <w:pPr>
        <w:spacing w:line="280" w:lineRule="exact"/>
        <w:ind w:left="708"/>
        <w:rPr>
          <w:sz w:val="24"/>
          <w:szCs w:val="24"/>
        </w:rPr>
      </w:pP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.  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ind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70</w:t>
      </w:r>
      <w:proofErr w:type="spellStart"/>
      <w:r>
        <w:rPr>
          <w:spacing w:val="1"/>
          <w:position w:val="11"/>
          <w:sz w:val="16"/>
          <w:szCs w:val="16"/>
        </w:rPr>
        <w:t>t</w:t>
      </w:r>
      <w:r>
        <w:rPr>
          <w:position w:val="11"/>
          <w:sz w:val="16"/>
          <w:szCs w:val="16"/>
        </w:rPr>
        <w:t>h</w:t>
      </w:r>
      <w:proofErr w:type="spellEnd"/>
      <w:r>
        <w:rPr>
          <w:spacing w:val="21"/>
          <w:position w:val="11"/>
          <w:sz w:val="16"/>
          <w:szCs w:val="16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le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on total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i</w:t>
      </w:r>
      <w:r>
        <w:rPr>
          <w:spacing w:val="6"/>
          <w:sz w:val="24"/>
          <w:szCs w:val="24"/>
        </w:rPr>
        <w:t>l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4"/>
          <w:sz w:val="24"/>
          <w:szCs w:val="24"/>
        </w:rPr>
        <w:t>r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hours.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rp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s valu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.</w:t>
      </w:r>
    </w:p>
    <w:p w14:paraId="148C941C" w14:textId="77777777" w:rsidR="00A34481" w:rsidRDefault="00A34481">
      <w:pPr>
        <w:spacing w:before="16" w:line="260" w:lineRule="exact"/>
        <w:rPr>
          <w:sz w:val="26"/>
          <w:szCs w:val="26"/>
        </w:rPr>
      </w:pPr>
    </w:p>
    <w:p w14:paraId="701ABB1A" w14:textId="77777777" w:rsidR="00A34481" w:rsidRDefault="00450ED2">
      <w:pPr>
        <w:ind w:left="828" w:right="1331" w:hanging="720"/>
        <w:rPr>
          <w:sz w:val="24"/>
          <w:szCs w:val="24"/>
        </w:rPr>
      </w:pPr>
      <w:r>
        <w:rPr>
          <w:sz w:val="24"/>
          <w:szCs w:val="24"/>
        </w:rPr>
        <w:t xml:space="preserve">Q. 2    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owing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rks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(out of 100)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obtain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in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matics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 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und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tes.</w:t>
      </w:r>
    </w:p>
    <w:p w14:paraId="4C88D8D8" w14:textId="77777777" w:rsidR="00A34481" w:rsidRDefault="00450ED2">
      <w:pPr>
        <w:ind w:left="828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) </w:t>
      </w:r>
      <w:r>
        <w:rPr>
          <w:spacing w:val="5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stati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ta.</w:t>
      </w:r>
    </w:p>
    <w:p w14:paraId="38F3AECF" w14:textId="77777777" w:rsidR="00A34481" w:rsidRDefault="00450ED2">
      <w:pPr>
        <w:ind w:left="828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>
        <w:rPr>
          <w:spacing w:val="58"/>
          <w:sz w:val="24"/>
          <w:szCs w:val="24"/>
        </w:rPr>
        <w:t xml:space="preserve"> </w:t>
      </w:r>
      <w:r>
        <w:rPr>
          <w:sz w:val="24"/>
          <w:szCs w:val="24"/>
        </w:rPr>
        <w:t>Tr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fo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 e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k </w:t>
      </w:r>
      <w:r>
        <w:rPr>
          <w:spacing w:val="-1"/>
          <w:sz w:val="24"/>
          <w:szCs w:val="24"/>
        </w:rPr>
        <w:t>acc</w:t>
      </w:r>
      <w:r>
        <w:rPr>
          <w:sz w:val="24"/>
          <w:szCs w:val="24"/>
        </w:rPr>
        <w:t>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to 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following 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 xml:space="preserve">e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14:paraId="77861AF4" w14:textId="77777777" w:rsidR="00A34481" w:rsidRDefault="00450ED2">
      <w:pPr>
        <w:spacing w:before="2"/>
        <w:ind w:left="2268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sz w:val="24"/>
          <w:szCs w:val="24"/>
        </w:rPr>
        <w:t xml:space="preserve">:   </w:t>
      </w:r>
      <w:proofErr w:type="gramStart"/>
      <w:r>
        <w:rPr>
          <w:sz w:val="24"/>
          <w:szCs w:val="24"/>
        </w:rPr>
        <w:t>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proofErr w:type="gramEnd"/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;</w:t>
      </w:r>
    </w:p>
    <w:p w14:paraId="6EC50816" w14:textId="77777777" w:rsidR="00A34481" w:rsidRDefault="00450ED2">
      <w:pPr>
        <w:spacing w:before="1"/>
        <w:ind w:left="2268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B</w:t>
      </w:r>
      <w:r>
        <w:rPr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 </w:t>
      </w:r>
      <w:r>
        <w:rPr>
          <w:sz w:val="24"/>
          <w:szCs w:val="24"/>
        </w:rPr>
        <w:t xml:space="preserve"> 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>
        <w:rPr>
          <w:spacing w:val="-1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 xml:space="preserve"> ;</w:t>
      </w:r>
      <w:proofErr w:type="gramEnd"/>
    </w:p>
    <w:p w14:paraId="17D4212A" w14:textId="77777777" w:rsidR="00A34481" w:rsidRDefault="00450ED2">
      <w:pPr>
        <w:spacing w:line="280" w:lineRule="exact"/>
        <w:ind w:left="2268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C</w:t>
      </w:r>
      <w:r>
        <w:rPr>
          <w:position w:val="-1"/>
          <w:sz w:val="24"/>
          <w:szCs w:val="24"/>
        </w:rPr>
        <w:t xml:space="preserve">: 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spacing w:val="-4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 Ma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ks </w:t>
      </w:r>
      <w:proofErr w:type="gramStart"/>
      <w:r>
        <w:rPr>
          <w:position w:val="-1"/>
          <w:sz w:val="24"/>
          <w:szCs w:val="24"/>
        </w:rPr>
        <w:t>&lt;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+</w:t>
      </w:r>
      <w:proofErr w:type="gramEnd"/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;</w:t>
      </w:r>
    </w:p>
    <w:p w14:paraId="400914C3" w14:textId="77777777" w:rsidR="00A34481" w:rsidRDefault="00450ED2">
      <w:pPr>
        <w:spacing w:before="1"/>
        <w:ind w:left="2268"/>
        <w:rPr>
          <w:rFonts w:ascii="Symbol" w:eastAsia="Symbol" w:hAnsi="Symbol" w:cs="Symbol"/>
          <w:sz w:val="24"/>
          <w:szCs w:val="24"/>
        </w:rPr>
      </w:pPr>
      <w:r>
        <w:rPr>
          <w:b/>
          <w:sz w:val="24"/>
          <w:szCs w:val="24"/>
        </w:rPr>
        <w:t>D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 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</w:p>
    <w:p w14:paraId="376E41C6" w14:textId="77777777" w:rsidR="00A34481" w:rsidRDefault="00450ED2">
      <w:pPr>
        <w:spacing w:line="280" w:lineRule="exact"/>
        <w:ind w:left="2268"/>
        <w:rPr>
          <w:sz w:val="24"/>
          <w:szCs w:val="24"/>
        </w:rPr>
      </w:pPr>
      <w:r>
        <w:rPr>
          <w:b/>
          <w:spacing w:val="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 xml:space="preserve">: 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 </w:t>
      </w:r>
      <w:proofErr w:type="gramStart"/>
      <w:r>
        <w:rPr>
          <w:position w:val="-1"/>
          <w:sz w:val="24"/>
          <w:szCs w:val="24"/>
        </w:rPr>
        <w:t>2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 </w:t>
      </w:r>
      <w:r>
        <w:rPr>
          <w:spacing w:val="2"/>
          <w:position w:val="-1"/>
          <w:sz w:val="24"/>
          <w:szCs w:val="24"/>
        </w:rPr>
        <w:t>M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rks</w:t>
      </w:r>
      <w:proofErr w:type="gramEnd"/>
      <w:r>
        <w:rPr>
          <w:position w:val="-1"/>
          <w:sz w:val="24"/>
          <w:szCs w:val="24"/>
        </w:rPr>
        <w:t xml:space="preserve"> &lt;</w:t>
      </w:r>
      <w:r>
        <w:rPr>
          <w:spacing w:val="1"/>
          <w:position w:val="-1"/>
          <w:sz w:val="24"/>
          <w:szCs w:val="24"/>
        </w:rPr>
        <w:t xml:space="preserve"> </w:t>
      </w:r>
      <w:r>
        <w:rPr>
          <w:spacing w:val="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 ;</w:t>
      </w:r>
    </w:p>
    <w:p w14:paraId="1BDE26F8" w14:textId="77777777" w:rsidR="00A34481" w:rsidRDefault="00450ED2">
      <w:pPr>
        <w:spacing w:before="1"/>
        <w:ind w:left="2268"/>
        <w:rPr>
          <w:rFonts w:ascii="Symbol" w:eastAsia="Symbol" w:hAnsi="Symbol" w:cs="Symbol"/>
          <w:sz w:val="24"/>
          <w:szCs w:val="24"/>
        </w:rPr>
      </w:pPr>
      <w:r>
        <w:rPr>
          <w:b/>
          <w:spacing w:val="-3"/>
          <w:sz w:val="24"/>
          <w:szCs w:val="24"/>
        </w:rPr>
        <w:t>F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3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 Ma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ks</w:t>
      </w:r>
      <w:proofErr w:type="gramEnd"/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2</w:t>
      </w:r>
    </w:p>
    <w:p w14:paraId="3489A9FF" w14:textId="77777777" w:rsidR="00A34481" w:rsidRDefault="00450ED2">
      <w:pPr>
        <w:spacing w:line="280" w:lineRule="exact"/>
        <w:ind w:left="2268"/>
        <w:rPr>
          <w:sz w:val="24"/>
          <w:szCs w:val="24"/>
        </w:rPr>
      </w:pPr>
      <w:r>
        <w:rPr>
          <w:spacing w:val="1"/>
          <w:position w:val="-1"/>
          <w:sz w:val="24"/>
          <w:szCs w:val="24"/>
        </w:rPr>
        <w:t>W</w:t>
      </w:r>
      <w:r>
        <w:rPr>
          <w:position w:val="-1"/>
          <w:sz w:val="24"/>
          <w:szCs w:val="24"/>
        </w:rPr>
        <w:t>h</w:t>
      </w:r>
      <w:r>
        <w:rPr>
          <w:spacing w:val="-1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re</w:t>
      </w:r>
      <w:r>
        <w:rPr>
          <w:spacing w:val="2"/>
          <w:position w:val="-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2"/>
            <w:position w:val="-1"/>
            <w:sz w:val="24"/>
            <w:szCs w:val="24"/>
          </w:rPr>
          <m:t>µ</m:t>
        </m:r>
      </m:oMath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=</w:t>
      </w:r>
      <w:r>
        <w:rPr>
          <w:spacing w:val="-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me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 xml:space="preserve">n 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nd</w:t>
      </w:r>
      <w:r>
        <w:rPr>
          <w:spacing w:val="2"/>
          <w:position w:val="-1"/>
          <w:sz w:val="24"/>
          <w:szCs w:val="24"/>
        </w:rPr>
        <w:t xml:space="preserve"> </w:t>
      </w:r>
      <w:r>
        <w:rPr>
          <w:spacing w:val="-1"/>
          <w:position w:val="-1"/>
          <w:sz w:val="24"/>
          <w:szCs w:val="24"/>
        </w:rPr>
        <w:t xml:space="preserve"> </w:t>
      </w:r>
      <m:oMath>
        <m:r>
          <w:rPr>
            <w:rFonts w:ascii="Cambria Math" w:hAnsi="Cambria Math"/>
            <w:spacing w:val="-1"/>
            <w:position w:val="-1"/>
            <w:sz w:val="24"/>
            <w:szCs w:val="24"/>
          </w:rPr>
          <m:t>σ</m:t>
        </m:r>
      </m:oMath>
      <w:r>
        <w:rPr>
          <w:position w:val="-1"/>
          <w:sz w:val="24"/>
          <w:szCs w:val="24"/>
        </w:rPr>
        <w:t>=</w:t>
      </w:r>
      <w:r>
        <w:rPr>
          <w:spacing w:val="1"/>
          <w:position w:val="-1"/>
          <w:sz w:val="24"/>
          <w:szCs w:val="24"/>
        </w:rPr>
        <w:t xml:space="preserve"> S</w:t>
      </w:r>
      <w:r>
        <w:rPr>
          <w:position w:val="-1"/>
          <w:sz w:val="24"/>
          <w:szCs w:val="24"/>
        </w:rPr>
        <w:t>tand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rd d</w:t>
      </w:r>
      <w:r>
        <w:rPr>
          <w:spacing w:val="-2"/>
          <w:position w:val="-1"/>
          <w:sz w:val="24"/>
          <w:szCs w:val="24"/>
        </w:rPr>
        <w:t>e</w:t>
      </w:r>
      <w:r>
        <w:rPr>
          <w:position w:val="-1"/>
          <w:sz w:val="24"/>
          <w:szCs w:val="24"/>
        </w:rPr>
        <w:t>viation</w:t>
      </w:r>
    </w:p>
    <w:p w14:paraId="204B746E" w14:textId="77777777" w:rsidR="00A34481" w:rsidRDefault="00450ED2">
      <w:pPr>
        <w:spacing w:line="260" w:lineRule="exact"/>
        <w:ind w:left="828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 xml:space="preserve">) </w:t>
      </w:r>
      <w:r>
        <w:rPr>
          <w:spacing w:val="6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ribe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re</w:t>
      </w:r>
      <w:r>
        <w:rPr>
          <w:sz w:val="24"/>
          <w:szCs w:val="24"/>
        </w:rPr>
        <w:t>sult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4"/>
          <w:sz w:val="24"/>
          <w:szCs w:val="24"/>
        </w:rPr>
        <w:t xml:space="preserve"> 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our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wo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ds with the h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lp </w:t>
      </w:r>
      <w:proofErr w:type="gramStart"/>
      <w:r>
        <w:rPr>
          <w:sz w:val="24"/>
          <w:szCs w:val="24"/>
        </w:rPr>
        <w:t xml:space="preserve">of </w:t>
      </w:r>
      <w:r>
        <w:rPr>
          <w:b/>
          <w:spacing w:val="-5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  <w:u w:val="thick" w:color="000000"/>
        </w:rPr>
        <w:t>b</w:t>
      </w:r>
      <w:r>
        <w:rPr>
          <w:b/>
          <w:sz w:val="24"/>
          <w:szCs w:val="24"/>
          <w:u w:val="thick" w:color="000000"/>
        </w:rPr>
        <w:t>ar</w:t>
      </w:r>
      <w:proofErr w:type="gramEnd"/>
      <w:r>
        <w:rPr>
          <w:b/>
          <w:spacing w:val="-1"/>
          <w:sz w:val="24"/>
          <w:szCs w:val="24"/>
          <w:u w:val="thick" w:color="000000"/>
        </w:rPr>
        <w:t xml:space="preserve"> </w:t>
      </w:r>
      <w:r>
        <w:rPr>
          <w:b/>
          <w:sz w:val="24"/>
          <w:szCs w:val="24"/>
          <w:u w:val="thick" w:color="000000"/>
        </w:rPr>
        <w:t>g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1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h</w:t>
      </w:r>
      <w:r>
        <w:rPr>
          <w:b/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b/>
          <w:spacing w:val="-3"/>
          <w:sz w:val="24"/>
          <w:szCs w:val="24"/>
          <w:u w:val="thick" w:color="000000"/>
        </w:rPr>
        <w:t>P</w:t>
      </w:r>
      <w:r>
        <w:rPr>
          <w:b/>
          <w:sz w:val="24"/>
          <w:szCs w:val="24"/>
          <w:u w:val="thick" w:color="000000"/>
        </w:rPr>
        <w:t>ie</w:t>
      </w:r>
      <w:r>
        <w:rPr>
          <w:b/>
          <w:spacing w:val="2"/>
          <w:sz w:val="24"/>
          <w:szCs w:val="24"/>
          <w:u w:val="thick" w:color="000000"/>
        </w:rPr>
        <w:t xml:space="preserve"> </w:t>
      </w:r>
      <w:r>
        <w:rPr>
          <w:b/>
          <w:spacing w:val="-1"/>
          <w:sz w:val="24"/>
          <w:szCs w:val="24"/>
          <w:u w:val="thick" w:color="000000"/>
        </w:rPr>
        <w:t>c</w:t>
      </w:r>
      <w:r>
        <w:rPr>
          <w:b/>
          <w:spacing w:val="1"/>
          <w:sz w:val="24"/>
          <w:szCs w:val="24"/>
          <w:u w:val="thick" w:color="000000"/>
        </w:rPr>
        <w:t>h</w:t>
      </w:r>
      <w:r>
        <w:rPr>
          <w:b/>
          <w:sz w:val="24"/>
          <w:szCs w:val="24"/>
          <w:u w:val="thick" w:color="000000"/>
        </w:rPr>
        <w:t>a</w:t>
      </w:r>
      <w:r>
        <w:rPr>
          <w:b/>
          <w:spacing w:val="-1"/>
          <w:sz w:val="24"/>
          <w:szCs w:val="24"/>
          <w:u w:val="thick" w:color="000000"/>
        </w:rPr>
        <w:t>r</w:t>
      </w:r>
      <w:r>
        <w:rPr>
          <w:b/>
          <w:sz w:val="24"/>
          <w:szCs w:val="24"/>
          <w:u w:val="thick" w:color="000000"/>
        </w:rPr>
        <w:t>t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ds</w:t>
      </w:r>
    </w:p>
    <w:p w14:paraId="09BE5CCE" w14:textId="77777777" w:rsidR="00A34481" w:rsidRDefault="00A34481">
      <w:pPr>
        <w:spacing w:before="2" w:line="20" w:lineRule="exact"/>
        <w:rPr>
          <w:sz w:val="3"/>
          <w:szCs w:val="3"/>
        </w:rPr>
      </w:pPr>
    </w:p>
    <w:tbl>
      <w:tblPr>
        <w:tblW w:w="0" w:type="auto"/>
        <w:tblInd w:w="15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2"/>
        <w:gridCol w:w="959"/>
        <w:gridCol w:w="960"/>
        <w:gridCol w:w="960"/>
        <w:gridCol w:w="960"/>
        <w:gridCol w:w="960"/>
        <w:gridCol w:w="960"/>
        <w:gridCol w:w="971"/>
      </w:tblGrid>
      <w:tr w:rsidR="00A34481" w14:paraId="0DBD49AA" w14:textId="77777777">
        <w:trPr>
          <w:trHeight w:hRule="exact" w:val="239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66FB1131" w14:textId="77777777" w:rsidR="00A34481" w:rsidRDefault="00450ED2">
            <w:pPr>
              <w:spacing w:line="200" w:lineRule="exact"/>
              <w:ind w:left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48CF7425" w14:textId="77777777" w:rsidR="00A34481" w:rsidRDefault="00450ED2">
            <w:pPr>
              <w:spacing w:line="200" w:lineRule="exact"/>
              <w:ind w:left="108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9A78622" w14:textId="77777777" w:rsidR="00A34481" w:rsidRDefault="00450ED2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AD1A643" w14:textId="77777777" w:rsidR="00A34481" w:rsidRDefault="00450ED2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7E41F00" w14:textId="77777777" w:rsidR="00A34481" w:rsidRDefault="00450ED2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586017D" w14:textId="77777777" w:rsidR="00A34481" w:rsidRDefault="00450ED2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0F404FC" w14:textId="77777777" w:rsidR="00A34481" w:rsidRDefault="00450ED2">
            <w:pPr>
              <w:spacing w:line="200" w:lineRule="exact"/>
              <w:ind w:left="11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Ro</w:t>
            </w:r>
            <w:r>
              <w:rPr>
                <w:rFonts w:ascii="Arial" w:eastAsia="Arial" w:hAnsi="Arial" w:cs="Arial"/>
                <w:spacing w:val="1"/>
              </w:rPr>
              <w:t>l</w:t>
            </w:r>
            <w:r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  <w:spacing w:val="-4"/>
              </w:rPr>
              <w:t xml:space="preserve"> </w:t>
            </w:r>
            <w:r>
              <w:rPr>
                <w:rFonts w:ascii="Arial" w:eastAsia="Arial" w:hAnsi="Arial" w:cs="Arial"/>
              </w:rPr>
              <w:t>No.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C6FF2AB" w14:textId="77777777" w:rsidR="00A34481" w:rsidRDefault="00450ED2">
            <w:pPr>
              <w:spacing w:line="200" w:lineRule="exact"/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r</w:t>
            </w:r>
            <w:r>
              <w:rPr>
                <w:rFonts w:ascii="Arial" w:eastAsia="Arial" w:hAnsi="Arial" w:cs="Arial"/>
                <w:spacing w:val="3"/>
              </w:rPr>
              <w:t>k</w:t>
            </w:r>
            <w:r>
              <w:rPr>
                <w:rFonts w:ascii="Arial" w:eastAsia="Arial" w:hAnsi="Arial" w:cs="Arial"/>
              </w:rPr>
              <w:t>s</w:t>
            </w:r>
          </w:p>
        </w:tc>
      </w:tr>
      <w:tr w:rsidR="00A34481" w14:paraId="39F32921" w14:textId="77777777">
        <w:trPr>
          <w:trHeight w:hRule="exact" w:val="268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31BFB36F" w14:textId="77777777" w:rsidR="00A34481" w:rsidRDefault="00450ED2">
            <w:pPr>
              <w:spacing w:before="13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2537767" w14:textId="77777777" w:rsidR="00A34481" w:rsidRDefault="00450ED2">
            <w:pPr>
              <w:spacing w:before="13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718683B" w14:textId="77777777" w:rsidR="00A34481" w:rsidRDefault="00450ED2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E639A03" w14:textId="77777777" w:rsidR="00A34481" w:rsidRDefault="00450ED2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E186B96" w14:textId="77777777" w:rsidR="00A34481" w:rsidRDefault="00450ED2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9E43522" w14:textId="77777777" w:rsidR="00A34481" w:rsidRDefault="00450ED2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2D71272" w14:textId="77777777" w:rsidR="00A34481" w:rsidRDefault="00450ED2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6FEB88FC" w14:textId="77777777" w:rsidR="00A34481" w:rsidRDefault="00450ED2">
            <w:pPr>
              <w:spacing w:before="13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</w:t>
            </w:r>
          </w:p>
        </w:tc>
      </w:tr>
      <w:tr w:rsidR="00A34481" w14:paraId="6607BCC9" w14:textId="77777777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407D9AF3" w14:textId="77777777" w:rsidR="00A34481" w:rsidRDefault="00450ED2">
            <w:pPr>
              <w:spacing w:before="2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2DAE2C74" w14:textId="77777777" w:rsidR="00A34481" w:rsidRDefault="00450ED2">
            <w:pPr>
              <w:spacing w:before="2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DEC1F42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677D489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E215008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F080897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23E5FDA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2DEFDD40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</w:tr>
      <w:tr w:rsidR="00A34481" w14:paraId="3E9EBBA0" w14:textId="77777777">
        <w:trPr>
          <w:trHeight w:hRule="exact" w:val="25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51E26860" w14:textId="77777777" w:rsidR="00A34481" w:rsidRDefault="00450ED2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5CB004A" w14:textId="77777777" w:rsidR="00A34481" w:rsidRDefault="00450ED2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7D719C9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204F415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314AF14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B8D9037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0E29B39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0699C52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</w:tr>
      <w:tr w:rsidR="00A34481" w14:paraId="2599ABC9" w14:textId="77777777">
        <w:trPr>
          <w:trHeight w:hRule="exact" w:val="25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6A90B330" w14:textId="77777777" w:rsidR="00A34481" w:rsidRDefault="00450ED2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4C373AAA" w14:textId="77777777" w:rsidR="00A34481" w:rsidRDefault="00450ED2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D259C1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9CA44B1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FB9EC47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AAA3F8E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054E34F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3A1146F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</w:t>
            </w:r>
          </w:p>
        </w:tc>
      </w:tr>
      <w:tr w:rsidR="00A34481" w14:paraId="645541C3" w14:textId="77777777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1360001C" w14:textId="77777777" w:rsidR="00A34481" w:rsidRDefault="00450ED2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4F0ED97" w14:textId="77777777" w:rsidR="00A34481" w:rsidRDefault="00450ED2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9D79546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E86429F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FB69D55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BBEC256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0322BD7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4FC8C5B3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</w:t>
            </w:r>
          </w:p>
        </w:tc>
      </w:tr>
      <w:tr w:rsidR="00A34481" w14:paraId="71568DF1" w14:textId="77777777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35C8B899" w14:textId="77777777" w:rsidR="00A34481" w:rsidRDefault="00450ED2">
            <w:pPr>
              <w:spacing w:before="2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6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05E887E" w14:textId="77777777" w:rsidR="00A34481" w:rsidRDefault="00450ED2">
            <w:pPr>
              <w:spacing w:before="2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5A72B7A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93BE221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95EDABC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6FA5AD4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D7B4CA9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4E38BA79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</w:t>
            </w:r>
          </w:p>
        </w:tc>
      </w:tr>
      <w:tr w:rsidR="00A34481" w14:paraId="0E0E4A3D" w14:textId="77777777">
        <w:trPr>
          <w:trHeight w:hRule="exact" w:val="25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20905C86" w14:textId="77777777" w:rsidR="00A34481" w:rsidRDefault="00450ED2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5D3A51D3" w14:textId="77777777" w:rsidR="00A34481" w:rsidRDefault="00450ED2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16200FE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7CCD4FC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81390AE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1A2217A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3EB1CFE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6DC3DD50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</w:t>
            </w:r>
          </w:p>
        </w:tc>
      </w:tr>
      <w:tr w:rsidR="00A34481" w14:paraId="5413986A" w14:textId="77777777">
        <w:trPr>
          <w:trHeight w:hRule="exact" w:val="254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5542C985" w14:textId="77777777" w:rsidR="00A34481" w:rsidRDefault="00450ED2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8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7E39D877" w14:textId="77777777" w:rsidR="00A34481" w:rsidRDefault="00450ED2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C3255AE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20D9ED9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5F93ABDE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F3556F7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C56211C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0F413825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</w:tr>
      <w:tr w:rsidR="00A34481" w14:paraId="0CFD3215" w14:textId="77777777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0ECB0476" w14:textId="77777777" w:rsidR="00A34481" w:rsidRDefault="00450ED2">
            <w:pPr>
              <w:spacing w:before="1"/>
              <w:ind w:right="108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9"/>
              </w:rPr>
              <w:t>9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1D76D034" w14:textId="77777777" w:rsidR="00A34481" w:rsidRDefault="00450ED2">
            <w:pPr>
              <w:spacing w:before="1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21E0A3E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57BE4F0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7D0A7AC3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6149828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2F1E0030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2CF9FA1F" w14:textId="77777777" w:rsidR="00A34481" w:rsidRDefault="00450ED2">
            <w:pPr>
              <w:spacing w:before="1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</w:tr>
      <w:tr w:rsidR="00A34481" w14:paraId="0A1FB18E" w14:textId="77777777">
        <w:trPr>
          <w:trHeight w:hRule="exact" w:val="256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687719A8" w14:textId="77777777" w:rsidR="00A34481" w:rsidRDefault="00450ED2">
            <w:pPr>
              <w:spacing w:before="2"/>
              <w:ind w:left="6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3C202D8E" w14:textId="77777777" w:rsidR="00A34481" w:rsidRDefault="00450ED2">
            <w:pPr>
              <w:spacing w:before="2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39806D2A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EE8B02A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FBAEED0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16853D8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A65345F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4797157A" w14:textId="77777777" w:rsidR="00A34481" w:rsidRDefault="00450ED2">
            <w:pPr>
              <w:spacing w:before="2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</w:t>
            </w:r>
          </w:p>
        </w:tc>
      </w:tr>
      <w:tr w:rsidR="00A34481" w14:paraId="6968C448" w14:textId="77777777">
        <w:trPr>
          <w:trHeight w:hRule="exact" w:val="227"/>
        </w:trPr>
        <w:tc>
          <w:tcPr>
            <w:tcW w:w="972" w:type="dxa"/>
            <w:tcBorders>
              <w:top w:val="nil"/>
              <w:left w:val="nil"/>
              <w:bottom w:val="nil"/>
              <w:right w:val="nil"/>
            </w:tcBorders>
          </w:tcPr>
          <w:p w14:paraId="7CEB4BF4" w14:textId="77777777" w:rsidR="00A34481" w:rsidRDefault="00450ED2">
            <w:pPr>
              <w:spacing w:before="1" w:line="220" w:lineRule="exact"/>
              <w:ind w:left="64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11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14:paraId="69CDD8C2" w14:textId="77777777" w:rsidR="00A34481" w:rsidRDefault="00450ED2">
            <w:pPr>
              <w:spacing w:before="1" w:line="220" w:lineRule="exact"/>
              <w:ind w:left="62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90173E7" w14:textId="77777777" w:rsidR="00A34481" w:rsidRDefault="00450ED2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67C82E32" w14:textId="77777777" w:rsidR="00A34481" w:rsidRDefault="00450ED2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05A126BC" w14:textId="77777777" w:rsidR="00A34481" w:rsidRDefault="00450ED2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1257A35C" w14:textId="77777777" w:rsidR="00A34481" w:rsidRDefault="00450ED2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</w:tcPr>
          <w:p w14:paraId="4722C894" w14:textId="77777777" w:rsidR="00A34481" w:rsidRDefault="00450ED2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44</w:t>
            </w:r>
          </w:p>
        </w:tc>
        <w:tc>
          <w:tcPr>
            <w:tcW w:w="971" w:type="dxa"/>
            <w:tcBorders>
              <w:top w:val="nil"/>
              <w:left w:val="nil"/>
              <w:bottom w:val="nil"/>
              <w:right w:val="nil"/>
            </w:tcBorders>
          </w:tcPr>
          <w:p w14:paraId="1C75AC89" w14:textId="77777777" w:rsidR="00A34481" w:rsidRDefault="00450ED2">
            <w:pPr>
              <w:spacing w:before="1" w:line="220" w:lineRule="exact"/>
              <w:ind w:left="63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position w:val="-1"/>
              </w:rPr>
              <w:t>50</w:t>
            </w:r>
          </w:p>
        </w:tc>
      </w:tr>
    </w:tbl>
    <w:p w14:paraId="733EE70E" w14:textId="77777777" w:rsidR="00450ED2" w:rsidRDefault="00450ED2"/>
    <w:sectPr w:rsidR="00450ED2">
      <w:type w:val="continuous"/>
      <w:pgSz w:w="12240" w:h="15840"/>
      <w:pgMar w:top="360" w:right="4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B5D35"/>
    <w:multiLevelType w:val="multilevel"/>
    <w:tmpl w:val="0ADE3DD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481"/>
    <w:rsid w:val="00450ED2"/>
    <w:rsid w:val="008D214C"/>
    <w:rsid w:val="00A34481"/>
    <w:rsid w:val="00AD6F4E"/>
    <w:rsid w:val="00D73350"/>
    <w:rsid w:val="00F9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78D3F2E"/>
  <w15:docId w15:val="{793120BD-EA52-42CE-81AA-B03229E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733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amjad</dc:creator>
  <cp:lastModifiedBy>Bilal Ahmed</cp:lastModifiedBy>
  <cp:revision>6</cp:revision>
  <dcterms:created xsi:type="dcterms:W3CDTF">2022-02-27T22:02:00Z</dcterms:created>
  <dcterms:modified xsi:type="dcterms:W3CDTF">2022-03-04T19:26:00Z</dcterms:modified>
</cp:coreProperties>
</file>