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3C" w:rsidRDefault="00506E3C">
      <w:pPr>
        <w:spacing w:before="66"/>
        <w:ind w:left="2150" w:right="2159"/>
        <w:jc w:val="center"/>
        <w:rPr>
          <w:rFonts w:ascii="Arial" w:eastAsia="Arial" w:hAnsi="Arial" w:cs="Arial"/>
          <w:sz w:val="30"/>
          <w:szCs w:val="30"/>
        </w:rPr>
      </w:pPr>
    </w:p>
    <w:p w:rsidR="00506E3C" w:rsidRDefault="00105EBB">
      <w:pPr>
        <w:spacing w:before="2"/>
        <w:ind w:left="3140" w:right="314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pacing w:val="2"/>
          <w:sz w:val="28"/>
          <w:szCs w:val="28"/>
        </w:rPr>
        <w:t>s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gn</w:t>
      </w:r>
      <w:r>
        <w:rPr>
          <w:rFonts w:ascii="Arial" w:eastAsia="Arial" w:hAnsi="Arial" w:cs="Arial"/>
          <w:b/>
          <w:sz w:val="28"/>
          <w:szCs w:val="28"/>
        </w:rPr>
        <w:t>me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z w:val="28"/>
          <w:szCs w:val="28"/>
        </w:rPr>
        <w:t>-</w:t>
      </w:r>
      <w:proofErr w:type="gramStart"/>
      <w:r>
        <w:rPr>
          <w:rFonts w:ascii="Arial" w:eastAsia="Arial" w:hAnsi="Arial" w:cs="Arial"/>
          <w:b/>
          <w:sz w:val="28"/>
          <w:szCs w:val="28"/>
        </w:rPr>
        <w:t xml:space="preserve">I </w:t>
      </w:r>
      <w:r>
        <w:rPr>
          <w:rFonts w:ascii="Arial" w:eastAsia="Arial" w:hAnsi="Arial" w:cs="Arial"/>
          <w:b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spacing w:val="1"/>
          <w:sz w:val="28"/>
          <w:szCs w:val="28"/>
        </w:rPr>
        <w:t>B</w:t>
      </w: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TC</w:t>
      </w:r>
      <w:r>
        <w:rPr>
          <w:rFonts w:ascii="Arial" w:eastAsia="Arial" w:hAnsi="Arial" w:cs="Arial"/>
          <w:b/>
          <w:sz w:val="28"/>
          <w:szCs w:val="28"/>
        </w:rPr>
        <w:t>H 2</w:t>
      </w:r>
      <w:r>
        <w:rPr>
          <w:rFonts w:ascii="Arial" w:eastAsia="Arial" w:hAnsi="Arial" w:cs="Arial"/>
          <w:b/>
          <w:spacing w:val="1"/>
          <w:sz w:val="28"/>
          <w:szCs w:val="28"/>
        </w:rPr>
        <w:t>0</w:t>
      </w:r>
      <w:r>
        <w:rPr>
          <w:rFonts w:ascii="Arial" w:eastAsia="Arial" w:hAnsi="Arial" w:cs="Arial"/>
          <w:b/>
          <w:sz w:val="28"/>
          <w:szCs w:val="28"/>
        </w:rPr>
        <w:t>20)</w:t>
      </w:r>
    </w:p>
    <w:p w:rsidR="00506E3C" w:rsidRDefault="00506E3C">
      <w:pPr>
        <w:spacing w:line="200" w:lineRule="exact"/>
      </w:pPr>
    </w:p>
    <w:p w:rsidR="00506E3C" w:rsidRDefault="00506E3C">
      <w:pPr>
        <w:spacing w:before="12" w:line="220" w:lineRule="exact"/>
        <w:rPr>
          <w:sz w:val="22"/>
          <w:szCs w:val="22"/>
        </w:rPr>
      </w:pPr>
    </w:p>
    <w:p w:rsidR="00506E3C" w:rsidRDefault="00105EBB" w:rsidP="00105EBB">
      <w:pPr>
        <w:ind w:left="214" w:right="200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ubm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2"/>
          <w:sz w:val="24"/>
          <w:szCs w:val="24"/>
        </w:rPr>
        <w:t>&amp;</w:t>
      </w:r>
      <w:r>
        <w:rPr>
          <w:sz w:val="24"/>
          <w:szCs w:val="24"/>
        </w:rPr>
        <w:t xml:space="preserve">Time:                                                                                                      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. 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506E3C" w:rsidRDefault="00506E3C">
      <w:pPr>
        <w:spacing w:before="10" w:line="180" w:lineRule="exact"/>
        <w:rPr>
          <w:sz w:val="18"/>
          <w:szCs w:val="18"/>
        </w:rPr>
      </w:pPr>
    </w:p>
    <w:p w:rsidR="00506E3C" w:rsidRDefault="00506E3C">
      <w:pPr>
        <w:spacing w:line="200" w:lineRule="exact"/>
      </w:pPr>
    </w:p>
    <w:p w:rsidR="00506E3C" w:rsidRDefault="00105EBB">
      <w:pPr>
        <w:spacing w:before="29"/>
        <w:ind w:left="3803" w:right="366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thick" w:color="000000"/>
        </w:rPr>
        <w:t>PRO</w:t>
      </w:r>
      <w:r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B</w:t>
      </w:r>
      <w:r>
        <w:rPr>
          <w:rFonts w:ascii="Arial" w:eastAsia="Arial" w:hAnsi="Arial" w:cs="Arial"/>
          <w:b/>
          <w:spacing w:val="-5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BILI</w:t>
      </w:r>
      <w:r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Y</w:t>
      </w:r>
      <w:r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&amp;</w:t>
      </w:r>
      <w:r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spacing w:val="4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TI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TICS</w:t>
      </w:r>
    </w:p>
    <w:p w:rsidR="00506E3C" w:rsidRDefault="00506E3C">
      <w:pPr>
        <w:spacing w:before="3" w:line="120" w:lineRule="exact"/>
        <w:rPr>
          <w:sz w:val="13"/>
          <w:szCs w:val="13"/>
        </w:rPr>
      </w:pPr>
    </w:p>
    <w:p w:rsidR="00506E3C" w:rsidRDefault="00105EBB">
      <w:pPr>
        <w:ind w:left="2000" w:right="5334" w:hanging="175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C</w:t>
      </w:r>
      <w:r>
        <w:rPr>
          <w:spacing w:val="2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rk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. (ii)  Attempt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s</w:t>
      </w:r>
    </w:p>
    <w:p w:rsidR="00506E3C" w:rsidRDefault="00506E3C">
      <w:pPr>
        <w:spacing w:before="6" w:line="200" w:lineRule="exact"/>
      </w:pPr>
    </w:p>
    <w:p w:rsidR="00506E3C" w:rsidRDefault="00105EBB">
      <w:pPr>
        <w:ind w:left="740" w:right="7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 1. 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ndustri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odic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ut.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plant,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mber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ours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rm a task 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50 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s. 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shown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low.</w:t>
      </w:r>
    </w:p>
    <w:p w:rsidR="00506E3C" w:rsidRDefault="00506E3C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1"/>
        <w:gridCol w:w="960"/>
        <w:gridCol w:w="960"/>
        <w:gridCol w:w="960"/>
        <w:gridCol w:w="960"/>
        <w:gridCol w:w="961"/>
        <w:gridCol w:w="960"/>
        <w:gridCol w:w="960"/>
        <w:gridCol w:w="960"/>
      </w:tblGrid>
      <w:tr w:rsidR="00506E3C">
        <w:trPr>
          <w:trHeight w:hRule="exact" w:val="267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128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128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120</w:t>
            </w:r>
          </w:p>
        </w:tc>
      </w:tr>
      <w:tr w:rsidR="00506E3C">
        <w:trPr>
          <w:trHeight w:hRule="exact" w:val="264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113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138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</w:t>
            </w:r>
          </w:p>
        </w:tc>
      </w:tr>
      <w:tr w:rsidR="00506E3C">
        <w:trPr>
          <w:trHeight w:hRule="exact" w:val="264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146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109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113</w:t>
            </w:r>
          </w:p>
        </w:tc>
      </w:tr>
      <w:tr w:rsidR="00506E3C">
        <w:trPr>
          <w:trHeight w:hRule="exact" w:val="266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124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118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138</w:t>
            </w:r>
          </w:p>
        </w:tc>
      </w:tr>
      <w:tr w:rsidR="00506E3C">
        <w:trPr>
          <w:trHeight w:hRule="exact" w:val="264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122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E3C" w:rsidRDefault="00105EBB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122</w:t>
            </w:r>
          </w:p>
        </w:tc>
      </w:tr>
    </w:tbl>
    <w:p w:rsidR="00506E3C" w:rsidRDefault="00105EBB">
      <w:pPr>
        <w:spacing w:line="260" w:lineRule="exact"/>
        <w:ind w:left="708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n, medi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mode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t.</w:t>
      </w:r>
    </w:p>
    <w:p w:rsidR="00506E3C" w:rsidRDefault="00105EBB">
      <w:pPr>
        <w:spacing w:line="260" w:lineRule="exact"/>
        <w:ind w:left="708"/>
        <w:rPr>
          <w:sz w:val="24"/>
          <w:szCs w:val="24"/>
        </w:rPr>
        <w:sectPr w:rsidR="00506E3C">
          <w:type w:val="continuous"/>
          <w:pgSz w:w="12240" w:h="15840"/>
          <w:pgMar w:top="360" w:right="460" w:bottom="280" w:left="900" w:header="720" w:footer="720" w:gutter="0"/>
          <w:cols w:space="720"/>
        </w:sectPr>
      </w:pPr>
      <w:r>
        <w:rPr>
          <w:position w:val="-1"/>
          <w:sz w:val="24"/>
          <w:szCs w:val="24"/>
        </w:rPr>
        <w:t xml:space="preserve">b.  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 xml:space="preserve">ind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he</w:t>
      </w:r>
      <w:r>
        <w:rPr>
          <w:spacing w:val="-1"/>
          <w:position w:val="-1"/>
          <w:sz w:val="24"/>
          <w:szCs w:val="24"/>
        </w:rPr>
        <w:t xml:space="preserve"> ra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v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,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 st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rd </w:t>
      </w:r>
      <w:r>
        <w:rPr>
          <w:spacing w:val="1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viation of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the 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ta 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t.</w:t>
      </w:r>
    </w:p>
    <w:p w:rsidR="00506E3C" w:rsidRDefault="00105EBB">
      <w:pPr>
        <w:spacing w:before="7" w:line="260" w:lineRule="exact"/>
        <w:ind w:left="708" w:right="-56"/>
        <w:rPr>
          <w:sz w:val="23"/>
          <w:szCs w:val="23"/>
        </w:rPr>
      </w:pPr>
      <w:r>
        <w:lastRenderedPageBreak/>
        <w:pict>
          <v:group id="_x0000_s1030" style="position:absolute;left:0;text-align:left;margin-left:210.2pt;margin-top:4.6pt;width:5.25pt;height:0;z-index:-251659776;mso-position-horizontal-relative:page" coordorigin="4204,92" coordsize="105,0">
            <v:shape id="_x0000_s1031" style="position:absolute;left:4204;top:92;width:105;height:0" coordorigin="4204,92" coordsize="105,0" path="m4204,92r105,e" filled="f" strokeweight=".17058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238.4pt;margin-top:4.6pt;width:5.25pt;height:0;z-index:-251658752;mso-position-horizontal-relative:page" coordorigin="4768,92" coordsize="105,0">
            <v:shape id="_x0000_s1029" style="position:absolute;left:4768;top:92;width:105;height:0" coordorigin="4768,92" coordsize="105,0" path="m4768,92r105,e" filled="f" strokeweight=".17058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295.4pt;margin-top:4.6pt;width:5.25pt;height:0;z-index:-251657728;mso-position-horizontal-relative:page" coordorigin="5908,92" coordsize="105,0">
            <v:shape id="_x0000_s1027" style="position:absolute;left:5908;top:92;width:105;height:0" coordorigin="5908,92" coordsize="105,0" path="m5908,92r104,e" filled="f" strokeweight=".17058mm">
              <v:path arrowok="t"/>
            </v:shape>
            <w10:wrap anchorx="page"/>
          </v:group>
        </w:pic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 xml:space="preserve">.  </w:t>
      </w:r>
      <w:r>
        <w:rPr>
          <w:spacing w:val="1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Constru</w:t>
      </w:r>
      <w:r>
        <w:rPr>
          <w:spacing w:val="-2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in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rv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ls</w:t>
      </w:r>
      <w:r>
        <w:rPr>
          <w:spacing w:val="1"/>
          <w:position w:val="-1"/>
          <w:sz w:val="24"/>
          <w:szCs w:val="24"/>
        </w:rPr>
        <w:t xml:space="preserve"> </w:t>
      </w:r>
      <w:proofErr w:type="gramStart"/>
      <w:r>
        <w:rPr>
          <w:i/>
          <w:position w:val="-1"/>
          <w:sz w:val="23"/>
          <w:szCs w:val="23"/>
        </w:rPr>
        <w:t>y</w:t>
      </w:r>
      <w:r>
        <w:rPr>
          <w:i/>
          <w:spacing w:val="6"/>
          <w:position w:val="-1"/>
          <w:sz w:val="23"/>
          <w:szCs w:val="23"/>
        </w:rPr>
        <w:t xml:space="preserve"> 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s</w:t>
      </w:r>
      <w:proofErr w:type="gramEnd"/>
      <w:r>
        <w:rPr>
          <w:position w:val="-1"/>
          <w:sz w:val="23"/>
          <w:szCs w:val="23"/>
        </w:rPr>
        <w:t>,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y</w:t>
      </w:r>
      <w:r>
        <w:rPr>
          <w:i/>
          <w:spacing w:val="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 </w:t>
      </w:r>
      <w:r>
        <w:rPr>
          <w:spacing w:val="3"/>
          <w:position w:val="-1"/>
          <w:sz w:val="23"/>
          <w:szCs w:val="23"/>
        </w:rPr>
        <w:t>2</w:t>
      </w:r>
      <w:r>
        <w:rPr>
          <w:i/>
          <w:spacing w:val="1"/>
          <w:position w:val="-1"/>
          <w:sz w:val="23"/>
          <w:szCs w:val="23"/>
        </w:rPr>
        <w:t>s</w:t>
      </w:r>
      <w:r>
        <w:rPr>
          <w:position w:val="-1"/>
          <w:sz w:val="23"/>
          <w:szCs w:val="23"/>
        </w:rPr>
        <w:t>,</w:t>
      </w:r>
      <w:r>
        <w:rPr>
          <w:spacing w:val="-9"/>
          <w:position w:val="-1"/>
          <w:sz w:val="23"/>
          <w:szCs w:val="23"/>
        </w:rPr>
        <w:t xml:space="preserve"> </w:t>
      </w:r>
      <w:r>
        <w:rPr>
          <w:i/>
          <w:w w:val="108"/>
          <w:position w:val="-1"/>
          <w:sz w:val="23"/>
          <w:szCs w:val="23"/>
        </w:rPr>
        <w:t>and</w:t>
      </w:r>
    </w:p>
    <w:p w:rsidR="00506E3C" w:rsidRDefault="00105EBB">
      <w:pPr>
        <w:spacing w:before="7" w:line="260" w:lineRule="exact"/>
        <w:rPr>
          <w:sz w:val="24"/>
          <w:szCs w:val="24"/>
        </w:rPr>
        <w:sectPr w:rsidR="00506E3C">
          <w:type w:val="continuous"/>
          <w:pgSz w:w="12240" w:h="15840"/>
          <w:pgMar w:top="360" w:right="460" w:bottom="280" w:left="900" w:header="720" w:footer="720" w:gutter="0"/>
          <w:cols w:num="2" w:space="720" w:equalWidth="0">
            <w:col w:w="4901" w:space="102"/>
            <w:col w:w="5877"/>
          </w:cols>
        </w:sectPr>
      </w:pPr>
      <w:r>
        <w:br w:type="column"/>
      </w:r>
      <w:proofErr w:type="gramStart"/>
      <w:r>
        <w:rPr>
          <w:i/>
          <w:position w:val="-1"/>
          <w:sz w:val="23"/>
          <w:szCs w:val="23"/>
        </w:rPr>
        <w:lastRenderedPageBreak/>
        <w:t>y</w:t>
      </w:r>
      <w:r>
        <w:rPr>
          <w:i/>
          <w:spacing w:val="6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 xml:space="preserve"> </w:t>
      </w:r>
      <w:r>
        <w:rPr>
          <w:spacing w:val="-4"/>
          <w:position w:val="-1"/>
          <w:sz w:val="23"/>
          <w:szCs w:val="23"/>
        </w:rPr>
        <w:t>3</w:t>
      </w:r>
      <w:proofErr w:type="gramEnd"/>
      <w:r>
        <w:rPr>
          <w:i/>
          <w:position w:val="-1"/>
          <w:sz w:val="23"/>
          <w:szCs w:val="23"/>
        </w:rPr>
        <w:t>s</w:t>
      </w:r>
      <w:r>
        <w:rPr>
          <w:position w:val="-1"/>
          <w:sz w:val="23"/>
          <w:szCs w:val="23"/>
        </w:rPr>
        <w:t>,</w:t>
      </w:r>
      <w:r>
        <w:rPr>
          <w:spacing w:val="-6"/>
          <w:position w:val="-1"/>
          <w:sz w:val="23"/>
          <w:szCs w:val="23"/>
        </w:rPr>
        <w:t xml:space="preserve"> </w:t>
      </w:r>
      <w:r>
        <w:rPr>
          <w:position w:val="-1"/>
          <w:sz w:val="24"/>
          <w:szCs w:val="24"/>
        </w:rPr>
        <w:t>. C</w:t>
      </w:r>
      <w:r>
        <w:rPr>
          <w:spacing w:val="1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 xml:space="preserve">unt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number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of o</w:t>
      </w: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ons th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 f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ll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with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</w:p>
    <w:p w:rsidR="00506E3C" w:rsidRDefault="00105EBB">
      <w:pPr>
        <w:spacing w:before="44"/>
        <w:ind w:left="1068"/>
        <w:rPr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eac</w:t>
      </w:r>
      <w:r>
        <w:rPr>
          <w:sz w:val="24"/>
          <w:szCs w:val="24"/>
        </w:rPr>
        <w:t>h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find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rtions.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Empiri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ule</w:t>
      </w:r>
    </w:p>
    <w:p w:rsidR="00506E3C" w:rsidRDefault="00105EBB">
      <w:pPr>
        <w:ind w:left="1068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mal distribution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. Do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506E3C" w:rsidRDefault="00105EBB">
      <w:pPr>
        <w:spacing w:line="260" w:lineRule="exact"/>
        <w:ind w:left="708"/>
        <w:rPr>
          <w:sz w:val="24"/>
          <w:szCs w:val="24"/>
        </w:rPr>
      </w:pPr>
      <w:r>
        <w:rPr>
          <w:position w:val="-1"/>
          <w:sz w:val="24"/>
          <w:szCs w:val="24"/>
        </w:rPr>
        <w:t>d.   Constru</w:t>
      </w:r>
      <w:r>
        <w:rPr>
          <w:spacing w:val="-2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 a box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plot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or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ta. </w:t>
      </w:r>
      <w:r>
        <w:rPr>
          <w:spacing w:val="-1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o</w:t>
      </w:r>
      <w:r>
        <w:rPr>
          <w:spacing w:val="5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 xml:space="preserve">ou </w:t>
      </w:r>
      <w:r>
        <w:rPr>
          <w:spacing w:val="2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te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 a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y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out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ie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s?</w:t>
      </w:r>
    </w:p>
    <w:p w:rsidR="00506E3C" w:rsidRDefault="00105EBB">
      <w:pPr>
        <w:spacing w:line="280" w:lineRule="exact"/>
        <w:ind w:left="708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ind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70</w:t>
      </w:r>
      <w:proofErr w:type="spellStart"/>
      <w:r>
        <w:rPr>
          <w:spacing w:val="1"/>
          <w:position w:val="11"/>
          <w:sz w:val="16"/>
          <w:szCs w:val="16"/>
        </w:rPr>
        <w:t>t</w:t>
      </w:r>
      <w:r>
        <w:rPr>
          <w:position w:val="11"/>
          <w:sz w:val="16"/>
          <w:szCs w:val="16"/>
        </w:rPr>
        <w:t>h</w:t>
      </w:r>
      <w:proofErr w:type="spellEnd"/>
      <w:r>
        <w:rPr>
          <w:spacing w:val="21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le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on total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hours.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 valu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506E3C" w:rsidRDefault="00506E3C">
      <w:pPr>
        <w:spacing w:before="16" w:line="260" w:lineRule="exact"/>
        <w:rPr>
          <w:sz w:val="26"/>
          <w:szCs w:val="26"/>
        </w:rPr>
      </w:pPr>
    </w:p>
    <w:p w:rsidR="00506E3C" w:rsidRDefault="00105EBB">
      <w:pPr>
        <w:ind w:left="828" w:right="1331" w:hanging="720"/>
        <w:rPr>
          <w:sz w:val="24"/>
          <w:szCs w:val="24"/>
        </w:rPr>
      </w:pPr>
      <w:r>
        <w:rPr>
          <w:sz w:val="24"/>
          <w:szCs w:val="24"/>
        </w:rPr>
        <w:t xml:space="preserve">Q. 2   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owing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(out of 100)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obtain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matics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 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und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tes.</w:t>
      </w:r>
    </w:p>
    <w:p w:rsidR="00506E3C" w:rsidRDefault="00105EBB">
      <w:pPr>
        <w:ind w:left="828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spacing w:val="5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stati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:rsidR="00506E3C" w:rsidRDefault="00105EBB">
      <w:pPr>
        <w:ind w:left="828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following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506E3C" w:rsidRDefault="00105EBB">
      <w:pPr>
        <w:spacing w:before="2"/>
        <w:ind w:left="2268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="00270C23">
        <w:rPr>
          <w:sz w:val="24"/>
          <w:szCs w:val="24"/>
        </w:rPr>
        <w:t xml:space="preserve">:  </w:t>
      </w:r>
      <w:bookmarkStart w:id="0" w:name="_GoBack"/>
      <w:bookmarkEnd w:id="0"/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1"/>
            <w:sz w:val="24"/>
            <w:szCs w:val="24"/>
          </w:rPr>
          <m:t>≥</m:t>
        </m:r>
        <m:r>
          <w:rPr>
            <w:rFonts w:ascii="Cambria Math" w:hAnsi="Cambria Math"/>
            <w:spacing w:val="1"/>
            <w:sz w:val="24"/>
            <w:szCs w:val="24"/>
          </w:rPr>
          <m:t>μ</m:t>
        </m:r>
      </m:oMath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pacing w:val="2"/>
          <w:sz w:val="24"/>
          <w:szCs w:val="24"/>
        </w:rPr>
        <w:t>2</w:t>
      </w:r>
      <m:oMath>
        <m:r>
          <w:rPr>
            <w:rFonts w:ascii="Cambria Math" w:hAnsi="Cambria Math"/>
            <w:spacing w:val="2"/>
            <w:sz w:val="24"/>
            <w:szCs w:val="24"/>
          </w:rPr>
          <m:t>σ</m:t>
        </m:r>
      </m:oMath>
      <w:r>
        <w:rPr>
          <w:sz w:val="24"/>
          <w:szCs w:val="24"/>
        </w:rPr>
        <w:t>;</w:t>
      </w:r>
    </w:p>
    <w:p w:rsidR="00506E3C" w:rsidRDefault="00105EBB">
      <w:pPr>
        <w:spacing w:before="1"/>
        <w:ind w:left="2268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1"/>
            <w:sz w:val="24"/>
            <w:szCs w:val="24"/>
          </w:rPr>
          <m:t>μ</m:t>
        </m:r>
        <m:r>
          <w:rPr>
            <w:rFonts w:ascii="Cambria Math" w:hAnsi="Cambria Math"/>
            <w:spacing w:val="1"/>
            <w:sz w:val="24"/>
            <w:szCs w:val="24"/>
          </w:rPr>
          <m:t xml:space="preserve">  </m:t>
        </m:r>
      </m:oMath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 </w:t>
      </w:r>
      <m:oMath>
        <m:r>
          <w:rPr>
            <w:rFonts w:ascii="Cambria Math" w:hAnsi="Cambria Math"/>
            <w:spacing w:val="-1"/>
            <w:sz w:val="24"/>
            <w:szCs w:val="24"/>
          </w:rPr>
          <m:t>σ</m:t>
        </m:r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>
        <w:rPr>
          <w:sz w:val="24"/>
          <w:szCs w:val="24"/>
        </w:rPr>
        <w:t>Ma</w:t>
      </w:r>
      <w:proofErr w:type="spellStart"/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</w:t>
      </w:r>
      <w:proofErr w:type="spellEnd"/>
      <w:r>
        <w:rPr>
          <w:spacing w:val="3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3"/>
            <w:sz w:val="24"/>
            <w:szCs w:val="24"/>
          </w:rPr>
          <m:t>&lt;μ</m:t>
        </m:r>
      </m:oMath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2</w:t>
      </w:r>
      <m:oMath>
        <m:r>
          <w:rPr>
            <w:rFonts w:ascii="Cambria Math" w:hAnsi="Cambria Math"/>
            <w:spacing w:val="2"/>
            <w:sz w:val="24"/>
            <w:szCs w:val="24"/>
          </w:rPr>
          <m:t>σ</m:t>
        </m:r>
      </m:oMath>
      <w:r>
        <w:rPr>
          <w:sz w:val="24"/>
          <w:szCs w:val="24"/>
        </w:rPr>
        <w:t xml:space="preserve"> ;</w:t>
      </w:r>
    </w:p>
    <w:p w:rsidR="00506E3C" w:rsidRDefault="00105EBB">
      <w:pPr>
        <w:spacing w:line="280" w:lineRule="exact"/>
        <w:ind w:left="226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 xml:space="preserve">: </w:t>
      </w:r>
      <w:r>
        <w:rPr>
          <w:spacing w:val="3"/>
          <w:position w:val="-1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1"/>
            <w:sz w:val="24"/>
            <w:szCs w:val="24"/>
          </w:rPr>
          <m:t>μ</m:t>
        </m:r>
      </m:oMath>
      <w:r w:rsidR="00270C2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270C23">
        <w:rPr>
          <w:sz w:val="24"/>
          <w:szCs w:val="24"/>
        </w:rPr>
        <w:t>Ma</w:t>
      </w:r>
      <w:proofErr w:type="spellStart"/>
      <w:r w:rsidR="00270C23">
        <w:rPr>
          <w:spacing w:val="-1"/>
          <w:sz w:val="24"/>
          <w:szCs w:val="24"/>
        </w:rPr>
        <w:t>r</w:t>
      </w:r>
      <w:r w:rsidR="00270C23">
        <w:rPr>
          <w:sz w:val="24"/>
          <w:szCs w:val="24"/>
        </w:rPr>
        <w:t>ks</w:t>
      </w:r>
      <w:proofErr w:type="spellEnd"/>
      <w:r w:rsidR="00270C23">
        <w:rPr>
          <w:spacing w:val="3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3"/>
            <w:sz w:val="24"/>
            <w:szCs w:val="24"/>
          </w:rPr>
          <m:t>&lt;μ</m:t>
        </m:r>
      </m:oMath>
      <w:r w:rsidR="00270C23">
        <w:rPr>
          <w:spacing w:val="1"/>
          <w:sz w:val="24"/>
          <w:szCs w:val="24"/>
        </w:rPr>
        <w:t xml:space="preserve"> </w:t>
      </w:r>
      <w:r w:rsidR="00270C23">
        <w:rPr>
          <w:sz w:val="24"/>
          <w:szCs w:val="24"/>
        </w:rPr>
        <w:t>+</w:t>
      </w:r>
      <w:r w:rsidR="00270C23">
        <w:rPr>
          <w:spacing w:val="-1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2"/>
            <w:sz w:val="24"/>
            <w:szCs w:val="24"/>
          </w:rPr>
          <m:t>σ</m:t>
        </m:r>
      </m:oMath>
      <w:r w:rsidR="00270C23">
        <w:rPr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;</w:t>
      </w:r>
    </w:p>
    <w:p w:rsidR="00506E3C" w:rsidRDefault="00105EBB">
      <w:pPr>
        <w:spacing w:before="1"/>
        <w:ind w:left="2268"/>
        <w:rPr>
          <w:rFonts w:ascii="Symbol" w:eastAsia="Symbol" w:hAnsi="Symbol" w:cs="Symbol"/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sz w:val="24"/>
          <w:szCs w:val="24"/>
        </w:rPr>
        <w:t xml:space="preserve">: </w:t>
      </w:r>
      <w:r>
        <w:rPr>
          <w:spacing w:val="3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1"/>
            <w:sz w:val="24"/>
            <w:szCs w:val="24"/>
          </w:rPr>
          <m:t>μ</m:t>
        </m:r>
      </m:oMath>
      <w:r w:rsidR="00270C23">
        <w:rPr>
          <w:sz w:val="24"/>
          <w:szCs w:val="24"/>
        </w:rPr>
        <w:t xml:space="preserve"> -</w:t>
      </w:r>
      <w:r w:rsidR="00270C23">
        <w:rPr>
          <w:spacing w:val="-1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-1"/>
            <w:sz w:val="24"/>
            <w:szCs w:val="24"/>
          </w:rPr>
          <m:t>σ</m:t>
        </m:r>
      </m:oMath>
      <w:r w:rsidR="00270C2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 w:rsidR="00270C23">
        <w:rPr>
          <w:sz w:val="24"/>
          <w:szCs w:val="24"/>
        </w:rPr>
        <w:t>Ma</w:t>
      </w:r>
      <w:proofErr w:type="spellStart"/>
      <w:r w:rsidR="00270C23">
        <w:rPr>
          <w:spacing w:val="-1"/>
          <w:sz w:val="24"/>
          <w:szCs w:val="24"/>
        </w:rPr>
        <w:t>r</w:t>
      </w:r>
      <w:r w:rsidR="00270C23">
        <w:rPr>
          <w:sz w:val="24"/>
          <w:szCs w:val="24"/>
        </w:rPr>
        <w:t>ks</w:t>
      </w:r>
      <w:proofErr w:type="spellEnd"/>
      <w:r w:rsidR="00270C23">
        <w:rPr>
          <w:spacing w:val="3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3"/>
            <w:sz w:val="24"/>
            <w:szCs w:val="24"/>
          </w:rPr>
          <m:t>&lt;μ</m:t>
        </m:r>
      </m:oMath>
      <w:r w:rsidR="00270C23">
        <w:rPr>
          <w:spacing w:val="1"/>
          <w:sz w:val="24"/>
          <w:szCs w:val="24"/>
        </w:rPr>
        <w:t>;</w:t>
      </w:r>
    </w:p>
    <w:p w:rsidR="00506E3C" w:rsidRDefault="00105EBB">
      <w:pPr>
        <w:spacing w:line="280" w:lineRule="exact"/>
        <w:ind w:left="2268"/>
        <w:rPr>
          <w:sz w:val="24"/>
          <w:szCs w:val="24"/>
        </w:rPr>
      </w:pPr>
      <w:r>
        <w:rPr>
          <w:b/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: </w:t>
      </w:r>
      <w:r w:rsidR="00270C23">
        <w:rPr>
          <w:spacing w:val="1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1"/>
            <w:sz w:val="24"/>
            <w:szCs w:val="24"/>
          </w:rPr>
          <m:t>μ</m:t>
        </m:r>
      </m:oMath>
      <w:r w:rsidR="00270C23">
        <w:rPr>
          <w:sz w:val="24"/>
          <w:szCs w:val="24"/>
        </w:rPr>
        <w:t>- 2</w:t>
      </w:r>
      <m:oMath>
        <m:r>
          <w:rPr>
            <w:rFonts w:ascii="Cambria Math" w:hAnsi="Cambria Math"/>
            <w:spacing w:val="-1"/>
            <w:sz w:val="24"/>
            <w:szCs w:val="24"/>
          </w:rPr>
          <m:t>σ</m:t>
        </m:r>
      </m:oMath>
      <w:r w:rsidR="00270C2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 w:rsidR="00270C23">
        <w:rPr>
          <w:sz w:val="24"/>
          <w:szCs w:val="24"/>
        </w:rPr>
        <w:t>Ma</w:t>
      </w:r>
      <w:proofErr w:type="spellStart"/>
      <w:r w:rsidR="00270C23">
        <w:rPr>
          <w:spacing w:val="-1"/>
          <w:sz w:val="24"/>
          <w:szCs w:val="24"/>
        </w:rPr>
        <w:t>r</w:t>
      </w:r>
      <w:r w:rsidR="00270C23">
        <w:rPr>
          <w:sz w:val="24"/>
          <w:szCs w:val="24"/>
        </w:rPr>
        <w:t>ks</w:t>
      </w:r>
      <w:proofErr w:type="spellEnd"/>
      <w:r w:rsidR="00270C23">
        <w:rPr>
          <w:spacing w:val="3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3"/>
            <w:sz w:val="24"/>
            <w:szCs w:val="24"/>
          </w:rPr>
          <m:t>&lt;μ</m:t>
        </m:r>
      </m:oMath>
      <w:r w:rsidR="00270C23">
        <w:rPr>
          <w:spacing w:val="1"/>
          <w:sz w:val="24"/>
          <w:szCs w:val="24"/>
        </w:rPr>
        <w:t xml:space="preserve"> </w:t>
      </w:r>
      <w:r w:rsidR="00270C23">
        <w:rPr>
          <w:sz w:val="24"/>
          <w:szCs w:val="24"/>
        </w:rPr>
        <w:t>-</w:t>
      </w:r>
      <w:r w:rsidR="00270C23">
        <w:rPr>
          <w:spacing w:val="-1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2"/>
            <w:sz w:val="24"/>
            <w:szCs w:val="24"/>
          </w:rPr>
          <m:t>σ</m:t>
        </m:r>
      </m:oMath>
      <w:r>
        <w:rPr>
          <w:position w:val="-1"/>
          <w:sz w:val="24"/>
          <w:szCs w:val="24"/>
        </w:rPr>
        <w:t>;</w:t>
      </w:r>
    </w:p>
    <w:p w:rsidR="00506E3C" w:rsidRDefault="00105EBB">
      <w:pPr>
        <w:spacing w:before="1"/>
        <w:ind w:left="2268"/>
        <w:rPr>
          <w:rFonts w:ascii="Symbol" w:eastAsia="Symbol" w:hAnsi="Symbol" w:cs="Symbol"/>
          <w:sz w:val="24"/>
          <w:szCs w:val="24"/>
        </w:rPr>
      </w:pPr>
      <w:r>
        <w:rPr>
          <w:b/>
          <w:spacing w:val="-3"/>
          <w:sz w:val="24"/>
          <w:szCs w:val="24"/>
        </w:rPr>
        <w:t>F</w:t>
      </w:r>
      <w:r>
        <w:rPr>
          <w:sz w:val="24"/>
          <w:szCs w:val="24"/>
        </w:rPr>
        <w:t xml:space="preserve">: </w:t>
      </w:r>
      <w:r>
        <w:rPr>
          <w:spacing w:val="3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1"/>
            <w:sz w:val="24"/>
            <w:szCs w:val="24"/>
          </w:rPr>
          <m:t>μ</m:t>
        </m:r>
      </m:oMath>
      <w:r w:rsidR="00270C23">
        <w:rPr>
          <w:sz w:val="24"/>
          <w:szCs w:val="24"/>
        </w:rPr>
        <w:t xml:space="preserve">- </w:t>
      </w:r>
      <w:r w:rsidR="00270C23">
        <w:rPr>
          <w:sz w:val="24"/>
          <w:szCs w:val="24"/>
        </w:rPr>
        <w:t>3</w:t>
      </w:r>
      <m:oMath>
        <m:r>
          <w:rPr>
            <w:rFonts w:ascii="Cambria Math" w:hAnsi="Cambria Math"/>
            <w:spacing w:val="-1"/>
            <w:sz w:val="24"/>
            <w:szCs w:val="24"/>
          </w:rPr>
          <m:t>σ</m:t>
        </m:r>
      </m:oMath>
      <w:r w:rsidR="00270C2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 w:rsidR="00270C23">
        <w:rPr>
          <w:sz w:val="24"/>
          <w:szCs w:val="24"/>
        </w:rPr>
        <w:t>Ma</w:t>
      </w:r>
      <w:proofErr w:type="spellStart"/>
      <w:r w:rsidR="00270C23">
        <w:rPr>
          <w:spacing w:val="-1"/>
          <w:sz w:val="24"/>
          <w:szCs w:val="24"/>
        </w:rPr>
        <w:t>r</w:t>
      </w:r>
      <w:r w:rsidR="00270C23">
        <w:rPr>
          <w:sz w:val="24"/>
          <w:szCs w:val="24"/>
        </w:rPr>
        <w:t>ks</w:t>
      </w:r>
      <w:proofErr w:type="spellEnd"/>
      <w:r w:rsidR="00270C23">
        <w:rPr>
          <w:spacing w:val="3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3"/>
            <w:sz w:val="24"/>
            <w:szCs w:val="24"/>
          </w:rPr>
          <m:t>&lt;μ</m:t>
        </m:r>
      </m:oMath>
      <w:r w:rsidR="00270C23">
        <w:rPr>
          <w:spacing w:val="1"/>
          <w:sz w:val="24"/>
          <w:szCs w:val="24"/>
        </w:rPr>
        <w:t xml:space="preserve"> </w:t>
      </w:r>
      <w:r w:rsidR="00270C23">
        <w:rPr>
          <w:sz w:val="24"/>
          <w:szCs w:val="24"/>
        </w:rPr>
        <w:t>- 2</w:t>
      </w:r>
      <w:r w:rsidR="00270C23">
        <w:rPr>
          <w:spacing w:val="-1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2"/>
            <w:sz w:val="24"/>
            <w:szCs w:val="24"/>
          </w:rPr>
          <m:t>σ</m:t>
        </m:r>
      </m:oMath>
      <w:r w:rsidR="00270C23">
        <w:rPr>
          <w:sz w:val="24"/>
          <w:szCs w:val="24"/>
        </w:rPr>
        <w:t>;</w:t>
      </w:r>
    </w:p>
    <w:p w:rsidR="00506E3C" w:rsidRDefault="00105EBB">
      <w:pPr>
        <w:spacing w:line="280" w:lineRule="exact"/>
        <w:ind w:left="2268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W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re</w:t>
      </w:r>
      <w:r>
        <w:rPr>
          <w:spacing w:val="2"/>
          <w:position w:val="-1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2"/>
            <w:position w:val="-1"/>
            <w:sz w:val="24"/>
            <w:szCs w:val="24"/>
          </w:rPr>
          <m:t>μ</m:t>
        </m:r>
      </m:oMath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=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me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</w:t>
      </w:r>
      <w:r>
        <w:rPr>
          <w:spacing w:val="2"/>
          <w:position w:val="-1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2"/>
            <w:position w:val="-1"/>
            <w:sz w:val="24"/>
            <w:szCs w:val="24"/>
          </w:rPr>
          <m:t>σ</m:t>
        </m:r>
      </m:oMath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=</w:t>
      </w:r>
      <w:r>
        <w:rPr>
          <w:spacing w:val="1"/>
          <w:position w:val="-1"/>
          <w:sz w:val="24"/>
          <w:szCs w:val="24"/>
        </w:rPr>
        <w:t xml:space="preserve"> S</w:t>
      </w:r>
      <w:r>
        <w:rPr>
          <w:position w:val="-1"/>
          <w:sz w:val="24"/>
          <w:szCs w:val="24"/>
        </w:rPr>
        <w:t>tand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rd d</w:t>
      </w:r>
      <w:r>
        <w:rPr>
          <w:spacing w:val="-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viation</w:t>
      </w:r>
    </w:p>
    <w:p w:rsidR="00506E3C" w:rsidRDefault="00105EBB">
      <w:pPr>
        <w:spacing w:line="260" w:lineRule="exact"/>
        <w:ind w:left="828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r>
        <w:rPr>
          <w:spacing w:val="6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sult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 with the 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lp </w:t>
      </w:r>
      <w:proofErr w:type="gramStart"/>
      <w:r>
        <w:rPr>
          <w:sz w:val="24"/>
          <w:szCs w:val="24"/>
        </w:rPr>
        <w:t xml:space="preserve">of </w:t>
      </w:r>
      <w:r>
        <w:rPr>
          <w:b/>
          <w:spacing w:val="-5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  <w:u w:val="thick" w:color="000000"/>
        </w:rPr>
        <w:t>b</w:t>
      </w:r>
      <w:r>
        <w:rPr>
          <w:b/>
          <w:sz w:val="24"/>
          <w:szCs w:val="24"/>
          <w:u w:val="thick" w:color="000000"/>
        </w:rPr>
        <w:t>ar</w:t>
      </w:r>
      <w:proofErr w:type="gramEnd"/>
      <w:r>
        <w:rPr>
          <w:b/>
          <w:spacing w:val="-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g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1"/>
          <w:sz w:val="24"/>
          <w:szCs w:val="24"/>
          <w:u w:val="thick" w:color="000000"/>
        </w:rPr>
        <w:t>p</w:t>
      </w:r>
      <w:r>
        <w:rPr>
          <w:b/>
          <w:sz w:val="24"/>
          <w:szCs w:val="24"/>
          <w:u w:val="thick" w:color="000000"/>
        </w:rPr>
        <w:t>h</w:t>
      </w:r>
      <w:r>
        <w:rPr>
          <w:b/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b/>
          <w:spacing w:val="-3"/>
          <w:sz w:val="24"/>
          <w:szCs w:val="24"/>
          <w:u w:val="thick" w:color="000000"/>
        </w:rPr>
        <w:t>P</w:t>
      </w:r>
      <w:r>
        <w:rPr>
          <w:b/>
          <w:sz w:val="24"/>
          <w:szCs w:val="24"/>
          <w:u w:val="thick" w:color="000000"/>
        </w:rPr>
        <w:t>ie</w:t>
      </w:r>
      <w:r>
        <w:rPr>
          <w:b/>
          <w:spacing w:val="2"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c</w:t>
      </w:r>
      <w:r>
        <w:rPr>
          <w:b/>
          <w:spacing w:val="1"/>
          <w:sz w:val="24"/>
          <w:szCs w:val="24"/>
          <w:u w:val="thick" w:color="000000"/>
        </w:rPr>
        <w:t>h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ds</w:t>
      </w:r>
    </w:p>
    <w:p w:rsidR="00506E3C" w:rsidRDefault="00506E3C">
      <w:pPr>
        <w:spacing w:before="2" w:line="20" w:lineRule="exact"/>
        <w:rPr>
          <w:sz w:val="3"/>
          <w:szCs w:val="3"/>
        </w:rPr>
      </w:pPr>
    </w:p>
    <w:tbl>
      <w:tblPr>
        <w:tblW w:w="0" w:type="auto"/>
        <w:tblInd w:w="15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59"/>
        <w:gridCol w:w="960"/>
        <w:gridCol w:w="960"/>
        <w:gridCol w:w="960"/>
        <w:gridCol w:w="960"/>
        <w:gridCol w:w="960"/>
        <w:gridCol w:w="971"/>
      </w:tblGrid>
      <w:tr w:rsidR="00506E3C">
        <w:trPr>
          <w:trHeight w:hRule="exact" w:val="239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line="200" w:lineRule="exact"/>
              <w:ind w:lef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No.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line="200" w:lineRule="exact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line="20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line="20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line="20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line="20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line="200" w:lineRule="exact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No.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line="20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506E3C">
        <w:trPr>
          <w:trHeight w:hRule="exact" w:val="26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3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3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3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3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3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3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3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3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69</w:t>
            </w:r>
          </w:p>
        </w:tc>
      </w:tr>
      <w:tr w:rsidR="00506E3C">
        <w:trPr>
          <w:trHeight w:hRule="exact" w:val="256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</w:tr>
      <w:tr w:rsidR="00506E3C">
        <w:trPr>
          <w:trHeight w:hRule="exact" w:val="254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</w:tr>
      <w:tr w:rsidR="00506E3C">
        <w:trPr>
          <w:trHeight w:hRule="exact" w:val="254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47</w:t>
            </w:r>
          </w:p>
        </w:tc>
      </w:tr>
      <w:tr w:rsidR="00506E3C">
        <w:trPr>
          <w:trHeight w:hRule="exact" w:val="256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</w:t>
            </w:r>
          </w:p>
        </w:tc>
      </w:tr>
      <w:tr w:rsidR="00506E3C">
        <w:trPr>
          <w:trHeight w:hRule="exact" w:val="256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74</w:t>
            </w:r>
          </w:p>
        </w:tc>
      </w:tr>
      <w:tr w:rsidR="00506E3C">
        <w:trPr>
          <w:trHeight w:hRule="exact" w:val="254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63</w:t>
            </w:r>
          </w:p>
        </w:tc>
      </w:tr>
      <w:tr w:rsidR="00506E3C">
        <w:trPr>
          <w:trHeight w:hRule="exact" w:val="254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</w:t>
            </w:r>
          </w:p>
        </w:tc>
      </w:tr>
      <w:tr w:rsidR="00506E3C">
        <w:trPr>
          <w:trHeight w:hRule="exact" w:val="256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</w:t>
            </w:r>
          </w:p>
        </w:tc>
      </w:tr>
      <w:tr w:rsidR="00506E3C">
        <w:trPr>
          <w:trHeight w:hRule="exact" w:val="256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</w:t>
            </w:r>
          </w:p>
        </w:tc>
      </w:tr>
      <w:tr w:rsidR="00506E3C">
        <w:trPr>
          <w:trHeight w:hRule="exact" w:val="227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 w:line="220" w:lineRule="exact"/>
              <w:ind w:left="6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11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 w:line="220" w:lineRule="exact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 w:line="220" w:lineRule="exact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 w:line="220" w:lineRule="exact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 w:line="220" w:lineRule="exact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 w:line="220" w:lineRule="exact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 w:line="220" w:lineRule="exact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44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506E3C" w:rsidRDefault="00105EBB">
            <w:pPr>
              <w:spacing w:before="1" w:line="220" w:lineRule="exact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50</w:t>
            </w:r>
          </w:p>
        </w:tc>
      </w:tr>
    </w:tbl>
    <w:p w:rsidR="00105EBB" w:rsidRDefault="00105EBB"/>
    <w:sectPr w:rsidR="00105EBB">
      <w:type w:val="continuous"/>
      <w:pgSz w:w="12240" w:h="15840"/>
      <w:pgMar w:top="360" w:right="4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404A0"/>
    <w:multiLevelType w:val="multilevel"/>
    <w:tmpl w:val="4630F4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3C"/>
    <w:rsid w:val="00105EBB"/>
    <w:rsid w:val="00270C23"/>
    <w:rsid w:val="0050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80F175"/>
  <w15:docId w15:val="{D879C68E-BD03-4C8D-B92F-D2B17F46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05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amjad</dc:creator>
  <cp:lastModifiedBy>amjad</cp:lastModifiedBy>
  <cp:revision>2</cp:revision>
  <dcterms:created xsi:type="dcterms:W3CDTF">2022-03-27T13:42:00Z</dcterms:created>
  <dcterms:modified xsi:type="dcterms:W3CDTF">2022-03-27T13:42:00Z</dcterms:modified>
</cp:coreProperties>
</file>